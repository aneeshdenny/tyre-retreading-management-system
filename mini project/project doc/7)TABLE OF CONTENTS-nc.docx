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56D" w:rsidRDefault="00763EEF" w:rsidP="00E649F7">
      <w:pPr>
        <w:spacing w:before="78" w:line="360" w:lineRule="auto"/>
        <w:ind w:left="100"/>
        <w:jc w:val="both"/>
        <w:rPr>
          <w:sz w:val="24"/>
          <w:szCs w:val="24"/>
        </w:rPr>
      </w:pPr>
      <w:r>
        <w:rPr>
          <w:b/>
          <w:sz w:val="24"/>
          <w:szCs w:val="24"/>
        </w:rPr>
        <w:t>TAB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E OF</w:t>
      </w:r>
      <w:r w:rsidR="000413F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CONT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S</w:t>
      </w:r>
      <w:r w:rsidR="00FA0924">
        <w:rPr>
          <w:b/>
          <w:sz w:val="24"/>
          <w:szCs w:val="24"/>
        </w:rPr>
        <w:tab/>
      </w:r>
      <w:r w:rsidR="00FA0924">
        <w:rPr>
          <w:b/>
          <w:sz w:val="24"/>
          <w:szCs w:val="24"/>
        </w:rPr>
        <w:tab/>
      </w:r>
      <w:r w:rsidR="00FA0924">
        <w:rPr>
          <w:b/>
          <w:sz w:val="24"/>
          <w:szCs w:val="24"/>
        </w:rPr>
        <w:tab/>
      </w:r>
      <w:r w:rsidR="00FA0924">
        <w:rPr>
          <w:b/>
          <w:sz w:val="24"/>
          <w:szCs w:val="24"/>
        </w:rPr>
        <w:tab/>
      </w:r>
      <w:r w:rsidR="00FA0924">
        <w:rPr>
          <w:b/>
          <w:sz w:val="24"/>
          <w:szCs w:val="24"/>
        </w:rPr>
        <w:tab/>
      </w:r>
      <w:r w:rsidR="00FA0924">
        <w:rPr>
          <w:b/>
          <w:sz w:val="24"/>
          <w:szCs w:val="24"/>
        </w:rPr>
        <w:tab/>
      </w:r>
      <w:r w:rsidR="00FA0924">
        <w:rPr>
          <w:b/>
          <w:sz w:val="24"/>
          <w:szCs w:val="24"/>
        </w:rPr>
        <w:tab/>
        <w:t xml:space="preserve">    </w:t>
      </w:r>
      <w:r w:rsidR="00853D3E">
        <w:rPr>
          <w:b/>
          <w:sz w:val="24"/>
          <w:szCs w:val="24"/>
        </w:rPr>
        <w:t xml:space="preserve">        </w:t>
      </w:r>
      <w:r w:rsidR="00FA0924">
        <w:rPr>
          <w:b/>
          <w:sz w:val="24"/>
          <w:szCs w:val="24"/>
        </w:rPr>
        <w:t xml:space="preserve"> Page No.</w:t>
      </w:r>
    </w:p>
    <w:p w:rsidR="007A156D" w:rsidRDefault="007A156D" w:rsidP="00E649F7">
      <w:pPr>
        <w:spacing w:before="16" w:line="360" w:lineRule="auto"/>
        <w:jc w:val="both"/>
        <w:rPr>
          <w:sz w:val="26"/>
          <w:szCs w:val="26"/>
        </w:rPr>
      </w:pPr>
    </w:p>
    <w:p w:rsidR="00725D25" w:rsidRPr="00725D25" w:rsidRDefault="00763EEF" w:rsidP="00725D2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725D25">
        <w:rPr>
          <w:b/>
          <w:spacing w:val="-3"/>
          <w:sz w:val="24"/>
          <w:szCs w:val="24"/>
        </w:rPr>
        <w:t>P</w:t>
      </w:r>
      <w:r w:rsidRPr="00725D25">
        <w:rPr>
          <w:b/>
          <w:sz w:val="24"/>
          <w:szCs w:val="24"/>
        </w:rPr>
        <w:t>RE</w:t>
      </w:r>
      <w:r w:rsidRPr="00725D25">
        <w:rPr>
          <w:b/>
          <w:spacing w:val="2"/>
          <w:sz w:val="24"/>
          <w:szCs w:val="24"/>
        </w:rPr>
        <w:t>A</w:t>
      </w:r>
      <w:r w:rsidRPr="00725D25">
        <w:rPr>
          <w:b/>
          <w:spacing w:val="-1"/>
          <w:sz w:val="24"/>
          <w:szCs w:val="24"/>
        </w:rPr>
        <w:t>M</w:t>
      </w:r>
      <w:r w:rsidRPr="00725D25">
        <w:rPr>
          <w:b/>
          <w:sz w:val="24"/>
          <w:szCs w:val="24"/>
        </w:rPr>
        <w:t>BLE</w:t>
      </w:r>
      <w:r w:rsidR="00EC269E" w:rsidRPr="00725D25">
        <w:rPr>
          <w:sz w:val="24"/>
          <w:szCs w:val="24"/>
        </w:rPr>
        <w:tab/>
      </w:r>
      <w:r w:rsidR="00EC269E" w:rsidRPr="00725D25">
        <w:rPr>
          <w:sz w:val="24"/>
          <w:szCs w:val="24"/>
        </w:rPr>
        <w:tab/>
      </w:r>
      <w:r w:rsidR="00EC269E" w:rsidRPr="00725D25">
        <w:rPr>
          <w:sz w:val="24"/>
          <w:szCs w:val="24"/>
        </w:rPr>
        <w:tab/>
      </w:r>
      <w:r w:rsidR="00EC269E" w:rsidRPr="00725D25">
        <w:rPr>
          <w:sz w:val="24"/>
          <w:szCs w:val="24"/>
        </w:rPr>
        <w:tab/>
      </w:r>
      <w:r w:rsidR="00EC269E" w:rsidRPr="00725D25">
        <w:rPr>
          <w:sz w:val="24"/>
          <w:szCs w:val="24"/>
        </w:rPr>
        <w:tab/>
      </w:r>
      <w:r w:rsidR="00EC269E" w:rsidRPr="00725D25">
        <w:rPr>
          <w:sz w:val="24"/>
          <w:szCs w:val="24"/>
        </w:rPr>
        <w:tab/>
      </w:r>
    </w:p>
    <w:p w:rsidR="007A156D" w:rsidRDefault="00763EEF" w:rsidP="00E649F7">
      <w:pPr>
        <w:spacing w:line="360" w:lineRule="auto"/>
        <w:ind w:left="82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725D25">
        <w:rPr>
          <w:sz w:val="24"/>
          <w:szCs w:val="24"/>
        </w:rPr>
        <w:t>1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ntrod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to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 w:rsidR="00725D25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 w:rsidR="00725D25">
        <w:rPr>
          <w:sz w:val="24"/>
          <w:szCs w:val="24"/>
        </w:rPr>
        <w:tab/>
      </w:r>
      <w:r w:rsidR="00725D25">
        <w:rPr>
          <w:sz w:val="24"/>
          <w:szCs w:val="24"/>
        </w:rPr>
        <w:tab/>
      </w:r>
      <w:r w:rsidR="00725D25">
        <w:rPr>
          <w:sz w:val="24"/>
          <w:szCs w:val="24"/>
        </w:rPr>
        <w:tab/>
      </w:r>
      <w:r w:rsidR="00725D25">
        <w:rPr>
          <w:sz w:val="24"/>
          <w:szCs w:val="24"/>
        </w:rPr>
        <w:tab/>
      </w:r>
      <w:r w:rsidR="00725D25">
        <w:rPr>
          <w:sz w:val="24"/>
          <w:szCs w:val="24"/>
        </w:rPr>
        <w:tab/>
      </w:r>
    </w:p>
    <w:p w:rsidR="007A156D" w:rsidRDefault="00725D25" w:rsidP="00E649F7">
      <w:pPr>
        <w:spacing w:line="360" w:lineRule="auto"/>
        <w:ind w:left="820"/>
        <w:jc w:val="both"/>
        <w:rPr>
          <w:sz w:val="24"/>
          <w:szCs w:val="24"/>
        </w:rPr>
      </w:pPr>
      <w:r>
        <w:rPr>
          <w:sz w:val="24"/>
          <w:szCs w:val="24"/>
        </w:rPr>
        <w:t>1.2</w:t>
      </w:r>
      <w:r w:rsidR="00763EEF">
        <w:rPr>
          <w:sz w:val="24"/>
          <w:szCs w:val="24"/>
        </w:rPr>
        <w:t xml:space="preserve"> Obj</w:t>
      </w:r>
      <w:r w:rsidR="00763EEF">
        <w:rPr>
          <w:spacing w:val="-1"/>
          <w:sz w:val="24"/>
          <w:szCs w:val="24"/>
        </w:rPr>
        <w:t>ec</w:t>
      </w:r>
      <w:r w:rsidR="00763EEF">
        <w:rPr>
          <w:sz w:val="24"/>
          <w:szCs w:val="24"/>
        </w:rPr>
        <w:t>t</w:t>
      </w:r>
      <w:r w:rsidR="00763EEF">
        <w:rPr>
          <w:spacing w:val="1"/>
          <w:sz w:val="24"/>
          <w:szCs w:val="24"/>
        </w:rPr>
        <w:t>i</w:t>
      </w:r>
      <w:r w:rsidR="00763EEF">
        <w:rPr>
          <w:sz w:val="24"/>
          <w:szCs w:val="24"/>
        </w:rPr>
        <w:t>v</w:t>
      </w:r>
      <w:r w:rsidR="00763EEF">
        <w:rPr>
          <w:spacing w:val="-1"/>
          <w:sz w:val="24"/>
          <w:szCs w:val="24"/>
        </w:rPr>
        <w:t>e</w:t>
      </w:r>
      <w:r w:rsidR="00763EEF">
        <w:rPr>
          <w:sz w:val="24"/>
          <w:szCs w:val="24"/>
        </w:rPr>
        <w:t>s of the</w:t>
      </w:r>
      <w:r>
        <w:rPr>
          <w:sz w:val="24"/>
          <w:szCs w:val="24"/>
        </w:rPr>
        <w:t xml:space="preserve"> </w:t>
      </w:r>
      <w:r w:rsidR="00763EEF">
        <w:rPr>
          <w:spacing w:val="1"/>
          <w:sz w:val="24"/>
          <w:szCs w:val="24"/>
        </w:rPr>
        <w:t>P</w:t>
      </w:r>
      <w:r w:rsidR="00763EEF">
        <w:rPr>
          <w:sz w:val="24"/>
          <w:szCs w:val="24"/>
        </w:rPr>
        <w:t>r</w:t>
      </w:r>
      <w:r w:rsidR="00763EEF">
        <w:rPr>
          <w:spacing w:val="1"/>
          <w:sz w:val="24"/>
          <w:szCs w:val="24"/>
        </w:rPr>
        <w:t>o</w:t>
      </w:r>
      <w:r w:rsidR="00763EEF">
        <w:rPr>
          <w:sz w:val="24"/>
          <w:szCs w:val="24"/>
        </w:rPr>
        <w:t>je</w:t>
      </w:r>
      <w:r w:rsidR="00763EEF">
        <w:rPr>
          <w:spacing w:val="-1"/>
          <w:sz w:val="24"/>
          <w:szCs w:val="24"/>
        </w:rPr>
        <w:t>c</w:t>
      </w:r>
      <w:r w:rsidR="00763EEF">
        <w:rPr>
          <w:sz w:val="24"/>
          <w:szCs w:val="24"/>
        </w:rPr>
        <w:t>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A156D" w:rsidRDefault="00763EEF" w:rsidP="00E649F7">
      <w:pPr>
        <w:spacing w:line="360" w:lineRule="auto"/>
        <w:ind w:left="82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725D25">
        <w:rPr>
          <w:sz w:val="24"/>
          <w:szCs w:val="24"/>
        </w:rPr>
        <w:t>3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ope</w:t>
      </w:r>
      <w:r w:rsidR="00725D25">
        <w:rPr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 w:rsidR="00725D25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</w:p>
    <w:p w:rsidR="007A156D" w:rsidRDefault="007A156D" w:rsidP="00E649F7">
      <w:pPr>
        <w:spacing w:before="1" w:line="360" w:lineRule="auto"/>
        <w:jc w:val="both"/>
        <w:rPr>
          <w:sz w:val="28"/>
          <w:szCs w:val="28"/>
        </w:rPr>
      </w:pPr>
    </w:p>
    <w:p w:rsidR="007A156D" w:rsidRDefault="00763EEF" w:rsidP="00E649F7">
      <w:pPr>
        <w:spacing w:line="360" w:lineRule="auto"/>
        <w:ind w:left="10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2.0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>F</w:t>
      </w:r>
      <w:r>
        <w:rPr>
          <w:b/>
          <w:sz w:val="24"/>
          <w:szCs w:val="24"/>
        </w:rPr>
        <w:t>TWA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 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 xml:space="preserve">ENT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EC</w:t>
      </w:r>
      <w:r>
        <w:rPr>
          <w:b/>
          <w:spacing w:val="2"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2"/>
          <w:sz w:val="24"/>
          <w:szCs w:val="24"/>
        </w:rPr>
        <w:t>I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TION</w:t>
      </w:r>
    </w:p>
    <w:p w:rsidR="007A156D" w:rsidRDefault="00763EEF" w:rsidP="00E649F7">
      <w:pPr>
        <w:spacing w:line="360" w:lineRule="auto"/>
        <w:ind w:left="8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stem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tu</w:t>
      </w:r>
      <w:r>
        <w:rPr>
          <w:spacing w:val="3"/>
          <w:sz w:val="24"/>
          <w:szCs w:val="24"/>
        </w:rPr>
        <w:t>d</w:t>
      </w:r>
      <w:r>
        <w:rPr>
          <w:sz w:val="24"/>
          <w:szCs w:val="24"/>
        </w:rPr>
        <w:t>y</w:t>
      </w:r>
      <w:r w:rsidR="00725D25">
        <w:rPr>
          <w:sz w:val="24"/>
          <w:szCs w:val="24"/>
        </w:rPr>
        <w:tab/>
      </w:r>
      <w:r w:rsidR="00725D25">
        <w:rPr>
          <w:sz w:val="24"/>
          <w:szCs w:val="24"/>
        </w:rPr>
        <w:tab/>
      </w:r>
      <w:r w:rsidR="00725D25">
        <w:rPr>
          <w:sz w:val="24"/>
          <w:szCs w:val="24"/>
        </w:rPr>
        <w:tab/>
      </w:r>
      <w:r w:rsidR="00725D25">
        <w:rPr>
          <w:sz w:val="24"/>
          <w:szCs w:val="24"/>
        </w:rPr>
        <w:tab/>
      </w:r>
      <w:r w:rsidR="00725D25">
        <w:rPr>
          <w:sz w:val="24"/>
          <w:szCs w:val="24"/>
        </w:rPr>
        <w:tab/>
      </w:r>
      <w:r w:rsidR="00725D25">
        <w:rPr>
          <w:sz w:val="24"/>
          <w:szCs w:val="24"/>
        </w:rPr>
        <w:tab/>
      </w:r>
      <w:r w:rsidR="00725D25">
        <w:rPr>
          <w:sz w:val="24"/>
          <w:szCs w:val="24"/>
        </w:rPr>
        <w:tab/>
      </w:r>
    </w:p>
    <w:p w:rsidR="007A156D" w:rsidRDefault="00763EEF" w:rsidP="00E649F7">
      <w:pPr>
        <w:spacing w:line="360" w:lineRule="auto"/>
        <w:ind w:left="1120"/>
        <w:jc w:val="both"/>
        <w:rPr>
          <w:sz w:val="24"/>
          <w:szCs w:val="24"/>
        </w:rPr>
      </w:pPr>
      <w:r>
        <w:rPr>
          <w:sz w:val="24"/>
          <w:szCs w:val="24"/>
        </w:rPr>
        <w:t>2.1.1 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ing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</w:t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</w:p>
    <w:p w:rsidR="007A156D" w:rsidRDefault="00763EEF" w:rsidP="00E649F7">
      <w:pPr>
        <w:spacing w:line="360" w:lineRule="auto"/>
        <w:ind w:left="1082" w:right="552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2.1.2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ropos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m</w:t>
      </w:r>
    </w:p>
    <w:p w:rsidR="007A156D" w:rsidRDefault="00763EEF" w:rsidP="00E649F7">
      <w:pPr>
        <w:spacing w:line="360" w:lineRule="auto"/>
        <w:ind w:left="8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ifi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ion</w:t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725D25">
        <w:rPr>
          <w:sz w:val="24"/>
          <w:szCs w:val="24"/>
        </w:rPr>
        <w:t xml:space="preserve"> </w:t>
      </w:r>
    </w:p>
    <w:p w:rsidR="007A156D" w:rsidRDefault="00763EEF" w:rsidP="00E649F7">
      <w:pPr>
        <w:spacing w:line="360" w:lineRule="auto"/>
        <w:ind w:left="820"/>
        <w:jc w:val="both"/>
        <w:rPr>
          <w:sz w:val="24"/>
          <w:szCs w:val="24"/>
        </w:rPr>
      </w:pPr>
      <w:r>
        <w:rPr>
          <w:sz w:val="24"/>
          <w:szCs w:val="24"/>
        </w:rPr>
        <w:t>2.3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Ch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rist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s</w:t>
      </w:r>
      <w:r w:rsidR="0045604D">
        <w:rPr>
          <w:sz w:val="24"/>
          <w:szCs w:val="24"/>
        </w:rPr>
        <w:tab/>
      </w:r>
      <w:r w:rsidR="0045604D">
        <w:rPr>
          <w:sz w:val="24"/>
          <w:szCs w:val="24"/>
        </w:rPr>
        <w:tab/>
      </w:r>
      <w:r w:rsidR="0045604D">
        <w:rPr>
          <w:sz w:val="24"/>
          <w:szCs w:val="24"/>
        </w:rPr>
        <w:tab/>
      </w:r>
      <w:r w:rsidR="0045604D">
        <w:rPr>
          <w:sz w:val="24"/>
          <w:szCs w:val="24"/>
        </w:rPr>
        <w:tab/>
      </w:r>
      <w:r w:rsidR="0045604D">
        <w:rPr>
          <w:sz w:val="24"/>
          <w:szCs w:val="24"/>
        </w:rPr>
        <w:tab/>
      </w:r>
      <w:r w:rsidR="0045604D">
        <w:rPr>
          <w:sz w:val="24"/>
          <w:szCs w:val="24"/>
        </w:rPr>
        <w:tab/>
      </w:r>
    </w:p>
    <w:p w:rsidR="0045604D" w:rsidRDefault="00763EEF" w:rsidP="0045604D">
      <w:pPr>
        <w:spacing w:line="360" w:lineRule="auto"/>
        <w:ind w:left="8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2.4 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stem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ifi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 w:rsidR="0045604D">
        <w:rPr>
          <w:sz w:val="24"/>
          <w:szCs w:val="24"/>
        </w:rPr>
        <w:tab/>
      </w:r>
      <w:r w:rsidR="0045604D">
        <w:rPr>
          <w:sz w:val="24"/>
          <w:szCs w:val="24"/>
        </w:rPr>
        <w:tab/>
      </w:r>
      <w:r w:rsidR="0045604D">
        <w:rPr>
          <w:sz w:val="24"/>
          <w:szCs w:val="24"/>
        </w:rPr>
        <w:tab/>
      </w:r>
      <w:r w:rsidR="0045604D">
        <w:rPr>
          <w:sz w:val="24"/>
          <w:szCs w:val="24"/>
        </w:rPr>
        <w:tab/>
      </w:r>
      <w:r w:rsidR="0045604D">
        <w:rPr>
          <w:sz w:val="24"/>
          <w:szCs w:val="24"/>
        </w:rPr>
        <w:tab/>
      </w:r>
      <w:r w:rsidR="0045604D">
        <w:rPr>
          <w:sz w:val="24"/>
          <w:szCs w:val="24"/>
        </w:rPr>
        <w:tab/>
      </w:r>
    </w:p>
    <w:p w:rsidR="007A156D" w:rsidRDefault="00763EEF" w:rsidP="00853D3E">
      <w:pPr>
        <w:spacing w:line="360" w:lineRule="auto"/>
        <w:ind w:left="820" w:firstLine="3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2.4.1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oft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>re</w:t>
      </w:r>
      <w:r w:rsidR="00725D25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f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nt,</w:t>
      </w:r>
      <w:r w:rsidR="00725D25"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</w:p>
    <w:p w:rsidR="007A156D" w:rsidRDefault="00763EEF" w:rsidP="00E649F7">
      <w:pPr>
        <w:spacing w:line="360" w:lineRule="auto"/>
        <w:ind w:left="1120"/>
        <w:jc w:val="both"/>
        <w:rPr>
          <w:sz w:val="24"/>
          <w:szCs w:val="24"/>
        </w:rPr>
      </w:pPr>
      <w:r>
        <w:rPr>
          <w:sz w:val="24"/>
          <w:szCs w:val="24"/>
        </w:rPr>
        <w:t>2.4.2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 w:rsidR="00725D25"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ifi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f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,</w:t>
      </w:r>
      <w:r w:rsidR="00725D25"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</w:p>
    <w:p w:rsidR="007A156D" w:rsidRDefault="00763EEF" w:rsidP="00E649F7">
      <w:pPr>
        <w:spacing w:line="360" w:lineRule="auto"/>
        <w:ind w:left="1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2.4.3 </w:t>
      </w:r>
      <w:r w:rsidR="001153F0">
        <w:rPr>
          <w:sz w:val="24"/>
          <w:szCs w:val="24"/>
        </w:rPr>
        <w:t>about</w:t>
      </w:r>
      <w:r>
        <w:rPr>
          <w:sz w:val="24"/>
          <w:szCs w:val="24"/>
        </w:rPr>
        <w:t xml:space="preserve"> the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oft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/Tools.</w:t>
      </w:r>
    </w:p>
    <w:p w:rsidR="007A156D" w:rsidRDefault="007A156D" w:rsidP="00E649F7">
      <w:pPr>
        <w:spacing w:before="1" w:line="360" w:lineRule="auto"/>
        <w:jc w:val="both"/>
        <w:rPr>
          <w:sz w:val="28"/>
          <w:szCs w:val="28"/>
        </w:rPr>
      </w:pPr>
    </w:p>
    <w:p w:rsidR="007A156D" w:rsidRDefault="00763EEF" w:rsidP="00E649F7">
      <w:pPr>
        <w:spacing w:line="360" w:lineRule="auto"/>
        <w:ind w:left="10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3.0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M</w:t>
      </w:r>
      <w:r>
        <w:rPr>
          <w:b/>
          <w:sz w:val="24"/>
          <w:szCs w:val="24"/>
        </w:rPr>
        <w:t>ODEL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>NG</w:t>
      </w:r>
    </w:p>
    <w:p w:rsidR="00622964" w:rsidRDefault="00763EEF" w:rsidP="00E649F7">
      <w:pPr>
        <w:spacing w:line="360" w:lineRule="auto"/>
        <w:ind w:left="820"/>
        <w:jc w:val="both"/>
        <w:rPr>
          <w:sz w:val="24"/>
          <w:szCs w:val="24"/>
        </w:rPr>
      </w:pPr>
      <w:r>
        <w:rPr>
          <w:sz w:val="24"/>
          <w:szCs w:val="24"/>
        </w:rPr>
        <w:t>3.1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thodo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y</w:t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</w:p>
    <w:p w:rsidR="00622964" w:rsidRDefault="00763EEF" w:rsidP="00E649F7">
      <w:pPr>
        <w:spacing w:line="360" w:lineRule="auto"/>
        <w:ind w:left="820"/>
        <w:jc w:val="both"/>
        <w:rPr>
          <w:sz w:val="24"/>
          <w:szCs w:val="24"/>
        </w:rPr>
      </w:pPr>
      <w:r>
        <w:rPr>
          <w:sz w:val="24"/>
          <w:szCs w:val="24"/>
        </w:rPr>
        <w:t>3.2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lowDi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2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/U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Ld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ms</w:t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725D25">
        <w:rPr>
          <w:sz w:val="24"/>
          <w:szCs w:val="24"/>
        </w:rPr>
        <w:t xml:space="preserve"> </w:t>
      </w:r>
    </w:p>
    <w:p w:rsidR="00575967" w:rsidRDefault="00763EEF" w:rsidP="00E649F7">
      <w:pPr>
        <w:spacing w:line="360" w:lineRule="auto"/>
        <w:ind w:left="8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3.3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ss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ifi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(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ifi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ons)</w:t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725D25">
        <w:rPr>
          <w:sz w:val="24"/>
          <w:szCs w:val="24"/>
        </w:rPr>
        <w:t xml:space="preserve"> </w:t>
      </w:r>
    </w:p>
    <w:p w:rsidR="007A156D" w:rsidRDefault="00763EEF" w:rsidP="00E649F7">
      <w:pPr>
        <w:spacing w:line="360" w:lineRule="auto"/>
        <w:ind w:left="820"/>
        <w:jc w:val="both"/>
        <w:rPr>
          <w:sz w:val="24"/>
          <w:szCs w:val="24"/>
        </w:rPr>
      </w:pPr>
      <w:r>
        <w:rPr>
          <w:sz w:val="24"/>
          <w:szCs w:val="24"/>
        </w:rPr>
        <w:t>3.4 Enti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lationship Dia</w:t>
      </w:r>
      <w:r>
        <w:rPr>
          <w:spacing w:val="-3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(ERD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/U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Ldi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ms</w:t>
      </w:r>
      <w:r w:rsidR="00575967">
        <w:rPr>
          <w:sz w:val="24"/>
          <w:szCs w:val="24"/>
        </w:rPr>
        <w:tab/>
      </w:r>
      <w:r w:rsidR="00575967">
        <w:rPr>
          <w:sz w:val="24"/>
          <w:szCs w:val="24"/>
        </w:rPr>
        <w:tab/>
      </w:r>
      <w:r w:rsidR="00725D25">
        <w:rPr>
          <w:sz w:val="24"/>
          <w:szCs w:val="24"/>
        </w:rPr>
        <w:t xml:space="preserve"> </w:t>
      </w:r>
    </w:p>
    <w:p w:rsidR="007A156D" w:rsidRDefault="00763EEF" w:rsidP="00E649F7">
      <w:pPr>
        <w:spacing w:line="360" w:lineRule="auto"/>
        <w:ind w:left="820"/>
        <w:jc w:val="both"/>
        <w:rPr>
          <w:sz w:val="24"/>
          <w:szCs w:val="24"/>
        </w:rPr>
      </w:pPr>
      <w:r>
        <w:rPr>
          <w:sz w:val="24"/>
          <w:szCs w:val="24"/>
        </w:rPr>
        <w:t>3.5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 </w:t>
      </w:r>
      <w:r>
        <w:rPr>
          <w:spacing w:val="-1"/>
          <w:sz w:val="24"/>
          <w:szCs w:val="24"/>
        </w:rPr>
        <w:t>De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ription</w:t>
      </w:r>
      <w:r w:rsidR="00575967">
        <w:rPr>
          <w:sz w:val="24"/>
          <w:szCs w:val="24"/>
        </w:rPr>
        <w:tab/>
      </w:r>
      <w:r w:rsidR="00575967">
        <w:rPr>
          <w:sz w:val="24"/>
          <w:szCs w:val="24"/>
        </w:rPr>
        <w:tab/>
      </w:r>
      <w:r w:rsidR="00575967">
        <w:rPr>
          <w:sz w:val="24"/>
          <w:szCs w:val="24"/>
        </w:rPr>
        <w:tab/>
      </w:r>
      <w:r w:rsidR="00575967">
        <w:rPr>
          <w:sz w:val="24"/>
          <w:szCs w:val="24"/>
        </w:rPr>
        <w:tab/>
      </w:r>
      <w:r w:rsidR="00575967">
        <w:rPr>
          <w:sz w:val="24"/>
          <w:szCs w:val="24"/>
        </w:rPr>
        <w:tab/>
      </w:r>
      <w:r w:rsidR="00575967">
        <w:rPr>
          <w:sz w:val="24"/>
          <w:szCs w:val="24"/>
        </w:rPr>
        <w:tab/>
      </w:r>
    </w:p>
    <w:p w:rsidR="007A156D" w:rsidRDefault="007A156D" w:rsidP="00E649F7">
      <w:pPr>
        <w:spacing w:before="1" w:line="360" w:lineRule="auto"/>
        <w:jc w:val="both"/>
        <w:rPr>
          <w:sz w:val="28"/>
          <w:szCs w:val="28"/>
        </w:rPr>
      </w:pPr>
    </w:p>
    <w:p w:rsidR="007A156D" w:rsidRDefault="00763EEF" w:rsidP="00E649F7">
      <w:pPr>
        <w:spacing w:line="360" w:lineRule="auto"/>
        <w:ind w:left="100"/>
        <w:jc w:val="both"/>
        <w:rPr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4.0 TE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TING</w:t>
      </w:r>
    </w:p>
    <w:p w:rsidR="007A156D" w:rsidRDefault="00763EEF" w:rsidP="00E649F7">
      <w:pPr>
        <w:spacing w:line="360" w:lineRule="auto"/>
        <w:ind w:left="820"/>
        <w:jc w:val="both"/>
        <w:rPr>
          <w:sz w:val="24"/>
          <w:szCs w:val="24"/>
        </w:rPr>
      </w:pPr>
      <w:r>
        <w:rPr>
          <w:sz w:val="24"/>
          <w:szCs w:val="24"/>
        </w:rPr>
        <w:t>4.1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ntrod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 w:rsidR="00C828F6">
        <w:rPr>
          <w:sz w:val="24"/>
          <w:szCs w:val="24"/>
        </w:rPr>
        <w:tab/>
      </w:r>
      <w:r w:rsidR="00C828F6">
        <w:rPr>
          <w:sz w:val="24"/>
          <w:szCs w:val="24"/>
        </w:rPr>
        <w:tab/>
      </w:r>
      <w:r w:rsidR="00C828F6">
        <w:rPr>
          <w:sz w:val="24"/>
          <w:szCs w:val="24"/>
        </w:rPr>
        <w:tab/>
      </w:r>
      <w:r w:rsidR="00C828F6">
        <w:rPr>
          <w:sz w:val="24"/>
          <w:szCs w:val="24"/>
        </w:rPr>
        <w:tab/>
      </w:r>
      <w:r w:rsidR="00C828F6">
        <w:rPr>
          <w:sz w:val="24"/>
          <w:szCs w:val="24"/>
        </w:rPr>
        <w:tab/>
      </w:r>
      <w:r w:rsidR="00C828F6">
        <w:rPr>
          <w:sz w:val="24"/>
          <w:szCs w:val="24"/>
        </w:rPr>
        <w:tab/>
      </w:r>
      <w:r w:rsidR="00C828F6">
        <w:rPr>
          <w:sz w:val="24"/>
          <w:szCs w:val="24"/>
        </w:rPr>
        <w:tab/>
      </w:r>
    </w:p>
    <w:p w:rsidR="007A156D" w:rsidRDefault="00763EEF" w:rsidP="00E649F7">
      <w:pPr>
        <w:spacing w:line="360" w:lineRule="auto"/>
        <w:ind w:left="820"/>
        <w:jc w:val="both"/>
        <w:rPr>
          <w:sz w:val="24"/>
          <w:szCs w:val="24"/>
        </w:rPr>
      </w:pPr>
      <w:r>
        <w:rPr>
          <w:sz w:val="24"/>
          <w:szCs w:val="24"/>
        </w:rPr>
        <w:t>4.2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st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</w:p>
    <w:p w:rsidR="00E649F7" w:rsidRDefault="00E649F7" w:rsidP="00E649F7">
      <w:pPr>
        <w:spacing w:before="1" w:line="360" w:lineRule="auto"/>
        <w:jc w:val="both"/>
        <w:rPr>
          <w:sz w:val="28"/>
          <w:szCs w:val="28"/>
        </w:rPr>
      </w:pPr>
    </w:p>
    <w:p w:rsidR="007A156D" w:rsidRDefault="00763EEF" w:rsidP="00E649F7">
      <w:pPr>
        <w:spacing w:line="360" w:lineRule="auto"/>
        <w:ind w:left="100"/>
        <w:jc w:val="both"/>
        <w:rPr>
          <w:sz w:val="24"/>
          <w:szCs w:val="24"/>
        </w:rPr>
      </w:pPr>
      <w:r>
        <w:rPr>
          <w:b/>
          <w:sz w:val="24"/>
          <w:szCs w:val="24"/>
        </w:rPr>
        <w:t>5.0 I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LE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ENTAT</w:t>
      </w:r>
      <w:r>
        <w:rPr>
          <w:b/>
          <w:spacing w:val="3"/>
          <w:sz w:val="24"/>
          <w:szCs w:val="24"/>
        </w:rPr>
        <w:t>I</w:t>
      </w:r>
      <w:r>
        <w:rPr>
          <w:b/>
          <w:sz w:val="24"/>
          <w:szCs w:val="24"/>
        </w:rPr>
        <w:t>ON DE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AILS</w:t>
      </w:r>
    </w:p>
    <w:p w:rsidR="007A156D" w:rsidRDefault="00763EEF" w:rsidP="00E649F7">
      <w:pPr>
        <w:spacing w:line="360" w:lineRule="auto"/>
        <w:ind w:left="820"/>
        <w:jc w:val="both"/>
        <w:rPr>
          <w:sz w:val="24"/>
          <w:szCs w:val="24"/>
        </w:rPr>
      </w:pPr>
      <w:r>
        <w:rPr>
          <w:sz w:val="24"/>
          <w:szCs w:val="24"/>
        </w:rPr>
        <w:t>5.1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ntrod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</w:p>
    <w:p w:rsidR="007A156D" w:rsidRDefault="00763EEF" w:rsidP="00E649F7">
      <w:pPr>
        <w:spacing w:line="360" w:lineRule="auto"/>
        <w:ind w:left="820"/>
        <w:jc w:val="both"/>
        <w:rPr>
          <w:sz w:val="24"/>
          <w:szCs w:val="24"/>
        </w:rPr>
      </w:pPr>
      <w:r>
        <w:rPr>
          <w:sz w:val="24"/>
          <w:szCs w:val="24"/>
        </w:rPr>
        <w:t>5.2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 xml:space="preserve">nstallation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 w:rsidR="00C828F6">
        <w:rPr>
          <w:sz w:val="24"/>
          <w:szCs w:val="24"/>
        </w:rPr>
        <w:tab/>
      </w:r>
      <w:r w:rsidR="00C828F6">
        <w:rPr>
          <w:sz w:val="24"/>
          <w:szCs w:val="24"/>
        </w:rPr>
        <w:tab/>
      </w:r>
      <w:r w:rsidR="00C828F6">
        <w:rPr>
          <w:sz w:val="24"/>
          <w:szCs w:val="24"/>
        </w:rPr>
        <w:tab/>
      </w:r>
      <w:r w:rsidR="00C828F6">
        <w:rPr>
          <w:sz w:val="24"/>
          <w:szCs w:val="24"/>
        </w:rPr>
        <w:tab/>
      </w:r>
      <w:r w:rsidR="00C828F6">
        <w:rPr>
          <w:sz w:val="24"/>
          <w:szCs w:val="24"/>
        </w:rPr>
        <w:tab/>
      </w:r>
      <w:r w:rsidR="00C828F6">
        <w:rPr>
          <w:sz w:val="24"/>
          <w:szCs w:val="24"/>
        </w:rPr>
        <w:tab/>
      </w:r>
    </w:p>
    <w:p w:rsidR="007A156D" w:rsidRDefault="00763EEF" w:rsidP="00E649F7">
      <w:pPr>
        <w:spacing w:line="360" w:lineRule="auto"/>
        <w:ind w:left="820"/>
        <w:jc w:val="both"/>
        <w:rPr>
          <w:sz w:val="24"/>
          <w:szCs w:val="24"/>
        </w:rPr>
      </w:pPr>
      <w:r>
        <w:rPr>
          <w:sz w:val="24"/>
          <w:szCs w:val="24"/>
        </w:rPr>
        <w:t>5.3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lan</w:t>
      </w:r>
      <w:r w:rsidR="00C828F6">
        <w:rPr>
          <w:sz w:val="24"/>
          <w:szCs w:val="24"/>
        </w:rPr>
        <w:tab/>
      </w:r>
      <w:r w:rsidR="00C828F6">
        <w:rPr>
          <w:sz w:val="24"/>
          <w:szCs w:val="24"/>
        </w:rPr>
        <w:tab/>
      </w:r>
      <w:r w:rsidR="00C828F6">
        <w:rPr>
          <w:sz w:val="24"/>
          <w:szCs w:val="24"/>
        </w:rPr>
        <w:tab/>
      </w:r>
      <w:r w:rsidR="00C828F6">
        <w:rPr>
          <w:sz w:val="24"/>
          <w:szCs w:val="24"/>
        </w:rPr>
        <w:tab/>
      </w:r>
      <w:r w:rsidR="00C828F6">
        <w:rPr>
          <w:sz w:val="24"/>
          <w:szCs w:val="24"/>
        </w:rPr>
        <w:tab/>
      </w:r>
      <w:r w:rsidR="00C828F6">
        <w:rPr>
          <w:sz w:val="24"/>
          <w:szCs w:val="24"/>
        </w:rPr>
        <w:tab/>
      </w:r>
    </w:p>
    <w:p w:rsidR="007A156D" w:rsidRDefault="007A156D" w:rsidP="00E649F7">
      <w:pPr>
        <w:spacing w:before="15" w:line="360" w:lineRule="auto"/>
        <w:jc w:val="both"/>
        <w:rPr>
          <w:sz w:val="28"/>
          <w:szCs w:val="28"/>
        </w:rPr>
      </w:pPr>
    </w:p>
    <w:p w:rsidR="007A156D" w:rsidRDefault="00763EEF" w:rsidP="0053764F">
      <w:pPr>
        <w:spacing w:line="360" w:lineRule="auto"/>
        <w:ind w:left="100"/>
        <w:jc w:val="both"/>
        <w:rPr>
          <w:sz w:val="12"/>
          <w:szCs w:val="12"/>
        </w:rPr>
      </w:pPr>
      <w:r>
        <w:rPr>
          <w:b/>
          <w:sz w:val="24"/>
          <w:szCs w:val="24"/>
        </w:rPr>
        <w:t>6.0 CON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LUSI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N</w:t>
      </w:r>
      <w:r w:rsidR="00EC269E">
        <w:rPr>
          <w:b/>
          <w:sz w:val="24"/>
          <w:szCs w:val="24"/>
        </w:rPr>
        <w:tab/>
      </w:r>
      <w:r w:rsidR="00EC269E">
        <w:rPr>
          <w:b/>
          <w:sz w:val="24"/>
          <w:szCs w:val="24"/>
        </w:rPr>
        <w:tab/>
      </w:r>
      <w:r w:rsidR="00EC269E">
        <w:rPr>
          <w:b/>
          <w:sz w:val="24"/>
          <w:szCs w:val="24"/>
        </w:rPr>
        <w:tab/>
      </w:r>
      <w:r w:rsidR="00EC269E">
        <w:rPr>
          <w:b/>
          <w:sz w:val="24"/>
          <w:szCs w:val="24"/>
        </w:rPr>
        <w:tab/>
      </w:r>
      <w:r w:rsidR="00EC269E">
        <w:rPr>
          <w:b/>
          <w:sz w:val="24"/>
          <w:szCs w:val="24"/>
        </w:rPr>
        <w:tab/>
      </w:r>
      <w:r w:rsidR="00EC269E">
        <w:rPr>
          <w:b/>
          <w:sz w:val="24"/>
          <w:szCs w:val="24"/>
        </w:rPr>
        <w:tab/>
      </w:r>
      <w:r w:rsidR="00EC269E">
        <w:rPr>
          <w:b/>
          <w:sz w:val="24"/>
          <w:szCs w:val="24"/>
        </w:rPr>
        <w:tab/>
      </w:r>
      <w:r w:rsidR="00EC269E">
        <w:rPr>
          <w:b/>
          <w:sz w:val="24"/>
          <w:szCs w:val="24"/>
        </w:rPr>
        <w:tab/>
      </w:r>
    </w:p>
    <w:p w:rsidR="007A156D" w:rsidRDefault="007A156D" w:rsidP="00E649F7">
      <w:pPr>
        <w:spacing w:line="360" w:lineRule="auto"/>
        <w:jc w:val="both"/>
      </w:pPr>
    </w:p>
    <w:p w:rsidR="007A156D" w:rsidRDefault="00763EEF" w:rsidP="00E649F7">
      <w:pPr>
        <w:spacing w:line="360" w:lineRule="auto"/>
        <w:ind w:left="10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7.0 A</w:t>
      </w:r>
      <w:r>
        <w:rPr>
          <w:b/>
          <w:spacing w:val="-1"/>
          <w:sz w:val="24"/>
          <w:szCs w:val="24"/>
        </w:rPr>
        <w:t>P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N</w:t>
      </w:r>
      <w:r>
        <w:rPr>
          <w:b/>
          <w:sz w:val="24"/>
          <w:szCs w:val="24"/>
        </w:rPr>
        <w:t>DIX</w:t>
      </w:r>
    </w:p>
    <w:p w:rsidR="007A156D" w:rsidRDefault="007A156D" w:rsidP="00E649F7">
      <w:pPr>
        <w:spacing w:before="17" w:line="360" w:lineRule="auto"/>
        <w:jc w:val="both"/>
        <w:rPr>
          <w:sz w:val="26"/>
          <w:szCs w:val="26"/>
        </w:rPr>
      </w:pPr>
    </w:p>
    <w:p w:rsidR="007A156D" w:rsidRDefault="00763EEF" w:rsidP="00E649F7">
      <w:pPr>
        <w:spacing w:line="360" w:lineRule="auto"/>
        <w:ind w:left="820"/>
        <w:jc w:val="both"/>
        <w:rPr>
          <w:sz w:val="24"/>
          <w:szCs w:val="24"/>
        </w:rPr>
      </w:pPr>
      <w:r>
        <w:rPr>
          <w:b/>
          <w:sz w:val="24"/>
          <w:szCs w:val="24"/>
        </w:rPr>
        <w:t>7.1 A</w:t>
      </w:r>
      <w:r>
        <w:rPr>
          <w:b/>
          <w:spacing w:val="-1"/>
          <w:sz w:val="24"/>
          <w:szCs w:val="24"/>
        </w:rPr>
        <w:t>P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N</w:t>
      </w:r>
      <w:r>
        <w:rPr>
          <w:b/>
          <w:sz w:val="24"/>
          <w:szCs w:val="24"/>
        </w:rPr>
        <w:t>DIXA</w:t>
      </w:r>
    </w:p>
    <w:p w:rsidR="007A156D" w:rsidRDefault="00763EEF" w:rsidP="00E649F7">
      <w:pPr>
        <w:spacing w:line="360" w:lineRule="auto"/>
        <w:ind w:left="154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our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eCode/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udo Code</w:t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  <w:r w:rsidR="00EC269E">
        <w:rPr>
          <w:sz w:val="24"/>
          <w:szCs w:val="24"/>
        </w:rPr>
        <w:tab/>
      </w:r>
    </w:p>
    <w:p w:rsidR="007A156D" w:rsidRDefault="007A156D" w:rsidP="00E649F7">
      <w:pPr>
        <w:spacing w:before="1" w:line="360" w:lineRule="auto"/>
        <w:jc w:val="both"/>
        <w:rPr>
          <w:sz w:val="28"/>
          <w:szCs w:val="28"/>
        </w:rPr>
      </w:pPr>
    </w:p>
    <w:p w:rsidR="007A156D" w:rsidRDefault="00763EEF" w:rsidP="00E649F7">
      <w:pPr>
        <w:spacing w:line="360" w:lineRule="auto"/>
        <w:ind w:left="820"/>
        <w:jc w:val="both"/>
        <w:rPr>
          <w:sz w:val="24"/>
          <w:szCs w:val="24"/>
        </w:rPr>
      </w:pPr>
      <w:r>
        <w:rPr>
          <w:b/>
          <w:sz w:val="24"/>
          <w:szCs w:val="24"/>
        </w:rPr>
        <w:t>7.2 A</w:t>
      </w:r>
      <w:r>
        <w:rPr>
          <w:b/>
          <w:spacing w:val="-1"/>
          <w:sz w:val="24"/>
          <w:szCs w:val="24"/>
        </w:rPr>
        <w:t>P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N</w:t>
      </w:r>
      <w:r>
        <w:rPr>
          <w:b/>
          <w:sz w:val="24"/>
          <w:szCs w:val="24"/>
        </w:rPr>
        <w:t>DIXB</w:t>
      </w:r>
    </w:p>
    <w:p w:rsidR="00853D3E" w:rsidRDefault="00763EEF" w:rsidP="00E649F7">
      <w:pPr>
        <w:spacing w:line="360" w:lineRule="auto"/>
        <w:ind w:left="1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7.2.1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hots</w:t>
      </w:r>
      <w:r w:rsidR="00374844">
        <w:rPr>
          <w:sz w:val="24"/>
          <w:szCs w:val="24"/>
        </w:rPr>
        <w:tab/>
      </w:r>
    </w:p>
    <w:p w:rsidR="007A156D" w:rsidRDefault="00853D3E" w:rsidP="00E649F7">
      <w:pPr>
        <w:spacing w:line="360" w:lineRule="auto"/>
        <w:ind w:left="1600"/>
        <w:jc w:val="both"/>
        <w:rPr>
          <w:sz w:val="24"/>
          <w:szCs w:val="24"/>
        </w:rPr>
      </w:pPr>
      <w:r>
        <w:rPr>
          <w:sz w:val="24"/>
          <w:szCs w:val="24"/>
        </w:rPr>
        <w:t>7.2.2 Printed Reports</w:t>
      </w:r>
      <w:r w:rsidR="00374844">
        <w:rPr>
          <w:sz w:val="24"/>
          <w:szCs w:val="24"/>
        </w:rPr>
        <w:tab/>
      </w:r>
      <w:r w:rsidR="00374844">
        <w:rPr>
          <w:sz w:val="24"/>
          <w:szCs w:val="24"/>
        </w:rPr>
        <w:tab/>
      </w:r>
      <w:r w:rsidR="00374844">
        <w:rPr>
          <w:sz w:val="24"/>
          <w:szCs w:val="24"/>
        </w:rPr>
        <w:tab/>
      </w:r>
      <w:r w:rsidR="00374844">
        <w:rPr>
          <w:sz w:val="24"/>
          <w:szCs w:val="24"/>
        </w:rPr>
        <w:tab/>
      </w:r>
    </w:p>
    <w:p w:rsidR="007A156D" w:rsidRDefault="007A156D" w:rsidP="00E649F7">
      <w:pPr>
        <w:spacing w:before="1" w:line="360" w:lineRule="auto"/>
        <w:jc w:val="both"/>
        <w:rPr>
          <w:sz w:val="28"/>
          <w:szCs w:val="28"/>
        </w:rPr>
      </w:pPr>
    </w:p>
    <w:p w:rsidR="007A156D" w:rsidRDefault="00763EEF" w:rsidP="00E649F7">
      <w:pPr>
        <w:spacing w:line="360" w:lineRule="auto"/>
        <w:ind w:left="820"/>
        <w:jc w:val="both"/>
        <w:rPr>
          <w:sz w:val="24"/>
          <w:szCs w:val="24"/>
        </w:rPr>
      </w:pPr>
      <w:r>
        <w:rPr>
          <w:b/>
          <w:sz w:val="24"/>
          <w:szCs w:val="24"/>
        </w:rPr>
        <w:t>7.3 A</w:t>
      </w:r>
      <w:r>
        <w:rPr>
          <w:b/>
          <w:spacing w:val="-1"/>
          <w:sz w:val="24"/>
          <w:szCs w:val="24"/>
        </w:rPr>
        <w:t>P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N</w:t>
      </w:r>
      <w:r>
        <w:rPr>
          <w:b/>
          <w:sz w:val="24"/>
          <w:szCs w:val="24"/>
        </w:rPr>
        <w:t>DIXC</w:t>
      </w:r>
      <w:r w:rsidR="00A30710">
        <w:rPr>
          <w:b/>
          <w:sz w:val="24"/>
          <w:szCs w:val="24"/>
        </w:rPr>
        <w:tab/>
      </w:r>
    </w:p>
    <w:p w:rsidR="007A156D" w:rsidRDefault="00EC269E" w:rsidP="00E649F7">
      <w:pPr>
        <w:spacing w:line="360" w:lineRule="auto"/>
        <w:ind w:left="15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30710">
        <w:rPr>
          <w:sz w:val="24"/>
          <w:szCs w:val="24"/>
        </w:rPr>
        <w:tab/>
      </w:r>
    </w:p>
    <w:p w:rsidR="007A156D" w:rsidRDefault="00A30710" w:rsidP="00E649F7">
      <w:pPr>
        <w:spacing w:line="360" w:lineRule="auto"/>
        <w:ind w:left="1540"/>
        <w:jc w:val="both"/>
        <w:rPr>
          <w:sz w:val="24"/>
          <w:szCs w:val="24"/>
        </w:rPr>
      </w:pPr>
      <w:r>
        <w:rPr>
          <w:sz w:val="24"/>
          <w:szCs w:val="24"/>
        </w:rPr>
        <w:t>7.3.1</w:t>
      </w:r>
      <w:r w:rsidR="00763EEF">
        <w:rPr>
          <w:spacing w:val="-2"/>
          <w:sz w:val="24"/>
          <w:szCs w:val="24"/>
        </w:rPr>
        <w:t>B</w:t>
      </w:r>
      <w:r w:rsidR="00763EEF">
        <w:rPr>
          <w:sz w:val="24"/>
          <w:szCs w:val="24"/>
        </w:rPr>
        <w:t>ib</w:t>
      </w:r>
      <w:r w:rsidR="00763EEF">
        <w:rPr>
          <w:spacing w:val="1"/>
          <w:sz w:val="24"/>
          <w:szCs w:val="24"/>
        </w:rPr>
        <w:t>l</w:t>
      </w:r>
      <w:r w:rsidR="00763EEF">
        <w:rPr>
          <w:sz w:val="24"/>
          <w:szCs w:val="24"/>
        </w:rPr>
        <w:t>io</w:t>
      </w:r>
      <w:r w:rsidR="00763EEF">
        <w:rPr>
          <w:spacing w:val="-2"/>
          <w:sz w:val="24"/>
          <w:szCs w:val="24"/>
        </w:rPr>
        <w:t>g</w:t>
      </w:r>
      <w:r w:rsidR="00763EEF">
        <w:rPr>
          <w:spacing w:val="1"/>
          <w:sz w:val="24"/>
          <w:szCs w:val="24"/>
        </w:rPr>
        <w:t>r</w:t>
      </w:r>
      <w:r w:rsidR="00763EEF">
        <w:rPr>
          <w:spacing w:val="-1"/>
          <w:sz w:val="24"/>
          <w:szCs w:val="24"/>
        </w:rPr>
        <w:t>a</w:t>
      </w:r>
      <w:r w:rsidR="00763EEF">
        <w:rPr>
          <w:sz w:val="24"/>
          <w:szCs w:val="24"/>
        </w:rPr>
        <w:t>p</w:t>
      </w:r>
      <w:r w:rsidR="00763EEF">
        <w:rPr>
          <w:spacing w:val="5"/>
          <w:sz w:val="24"/>
          <w:szCs w:val="24"/>
        </w:rPr>
        <w:t>h</w:t>
      </w:r>
      <w:r w:rsidR="00763EEF">
        <w:rPr>
          <w:sz w:val="24"/>
          <w:szCs w:val="24"/>
        </w:rPr>
        <w:t>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7A156D" w:rsidSect="007A156D">
      <w:type w:val="continuous"/>
      <w:pgSz w:w="11920" w:h="1684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3E3A"/>
    <w:multiLevelType w:val="multilevel"/>
    <w:tmpl w:val="E840787C"/>
    <w:lvl w:ilvl="0">
      <w:start w:val="1"/>
      <w:numFmt w:val="decimal"/>
      <w:lvlText w:val="%1.0"/>
      <w:lvlJc w:val="left"/>
      <w:pPr>
        <w:ind w:left="4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9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0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8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5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660" w:hanging="1800"/>
      </w:pPr>
      <w:rPr>
        <w:rFonts w:hint="default"/>
        <w:b/>
      </w:rPr>
    </w:lvl>
  </w:abstractNum>
  <w:abstractNum w:abstractNumId="1">
    <w:nsid w:val="1A6C4910"/>
    <w:multiLevelType w:val="multilevel"/>
    <w:tmpl w:val="54CC6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156D"/>
    <w:rsid w:val="000413FD"/>
    <w:rsid w:val="00065C93"/>
    <w:rsid w:val="0011002D"/>
    <w:rsid w:val="001153F0"/>
    <w:rsid w:val="00230364"/>
    <w:rsid w:val="00296BB1"/>
    <w:rsid w:val="0036400C"/>
    <w:rsid w:val="00374844"/>
    <w:rsid w:val="0045604D"/>
    <w:rsid w:val="0053764F"/>
    <w:rsid w:val="00573A7B"/>
    <w:rsid w:val="00575967"/>
    <w:rsid w:val="005806D4"/>
    <w:rsid w:val="00622964"/>
    <w:rsid w:val="006D71FF"/>
    <w:rsid w:val="00725D25"/>
    <w:rsid w:val="00763EEF"/>
    <w:rsid w:val="007A156D"/>
    <w:rsid w:val="00853D3E"/>
    <w:rsid w:val="008862DF"/>
    <w:rsid w:val="00A30710"/>
    <w:rsid w:val="00A7407F"/>
    <w:rsid w:val="00B51889"/>
    <w:rsid w:val="00B71483"/>
    <w:rsid w:val="00BE1C00"/>
    <w:rsid w:val="00C828F6"/>
    <w:rsid w:val="00CE2711"/>
    <w:rsid w:val="00E438D2"/>
    <w:rsid w:val="00E649F7"/>
    <w:rsid w:val="00E71147"/>
    <w:rsid w:val="00EC269E"/>
    <w:rsid w:val="00EF49E6"/>
    <w:rsid w:val="00FA0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25D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Liegy K. J.</dc:creator>
  <cp:lastModifiedBy>Windows User</cp:lastModifiedBy>
  <cp:revision>4</cp:revision>
  <cp:lastPrinted>2019-02-27T04:52:00Z</cp:lastPrinted>
  <dcterms:created xsi:type="dcterms:W3CDTF">2020-01-13T13:56:00Z</dcterms:created>
  <dcterms:modified xsi:type="dcterms:W3CDTF">2020-03-13T06:47:00Z</dcterms:modified>
</cp:coreProperties>
</file>