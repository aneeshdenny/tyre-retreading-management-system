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9399B" w14:textId="77777777" w:rsidR="004626DC" w:rsidRPr="00AA53BD" w:rsidRDefault="004626DC" w:rsidP="000D258E">
      <w:pPr>
        <w:spacing w:before="2" w:line="360" w:lineRule="auto"/>
        <w:rPr>
          <w:rFonts w:asciiTheme="majorHAnsi" w:hAnsiTheme="majorHAnsi"/>
          <w:sz w:val="10"/>
          <w:szCs w:val="10"/>
        </w:rPr>
      </w:pPr>
    </w:p>
    <w:p w14:paraId="6E53D954" w14:textId="77777777" w:rsidR="004626DC" w:rsidRPr="00AA53BD" w:rsidRDefault="000702B5" w:rsidP="00D60ABA">
      <w:pPr>
        <w:spacing w:line="360" w:lineRule="auto"/>
        <w:ind w:left="2758"/>
        <w:rPr>
          <w:rFonts w:asciiTheme="majorHAnsi" w:hAnsiTheme="majorHAnsi"/>
        </w:rPr>
      </w:pPr>
      <w:r>
        <w:rPr>
          <w:rFonts w:asciiTheme="majorHAnsi" w:hAnsiTheme="majorHAnsi"/>
        </w:rPr>
        <w:pict w14:anchorId="69E012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162pt">
            <v:imagedata r:id="rId5" o:title=""/>
          </v:shape>
        </w:pict>
      </w:r>
    </w:p>
    <w:p w14:paraId="21C56C8B" w14:textId="77777777" w:rsidR="004626DC" w:rsidRPr="00AA53BD" w:rsidRDefault="004626DC" w:rsidP="00AA53BD">
      <w:pPr>
        <w:spacing w:before="6" w:line="360" w:lineRule="auto"/>
        <w:jc w:val="center"/>
        <w:rPr>
          <w:rFonts w:asciiTheme="majorHAnsi" w:hAnsiTheme="majorHAnsi"/>
          <w:sz w:val="13"/>
          <w:szCs w:val="13"/>
        </w:rPr>
      </w:pPr>
    </w:p>
    <w:p w14:paraId="2DE1E23F" w14:textId="77777777" w:rsidR="004626DC" w:rsidRPr="00AA53BD" w:rsidRDefault="00EF40A1" w:rsidP="00AA53BD">
      <w:pPr>
        <w:spacing w:before="2" w:line="360" w:lineRule="auto"/>
        <w:ind w:left="1183" w:right="827"/>
        <w:jc w:val="center"/>
        <w:rPr>
          <w:rFonts w:asciiTheme="majorHAnsi" w:eastAsia="Verdana" w:hAnsiTheme="majorHAnsi" w:cs="Verdana"/>
          <w:sz w:val="32"/>
          <w:szCs w:val="32"/>
        </w:rPr>
      </w:pPr>
      <w:r w:rsidRPr="00AA53BD">
        <w:rPr>
          <w:rFonts w:asciiTheme="majorHAnsi" w:eastAsia="Verdana" w:hAnsiTheme="majorHAnsi" w:cs="Verdana"/>
          <w:b/>
          <w:sz w:val="32"/>
          <w:szCs w:val="32"/>
        </w:rPr>
        <w:t>D</w:t>
      </w:r>
      <w:r w:rsidRPr="00AA53BD">
        <w:rPr>
          <w:rFonts w:asciiTheme="majorHAnsi" w:eastAsia="Verdana" w:hAnsiTheme="majorHAnsi" w:cs="Verdana"/>
          <w:b/>
          <w:spacing w:val="2"/>
          <w:sz w:val="32"/>
          <w:szCs w:val="32"/>
        </w:rPr>
        <w:t>E</w:t>
      </w:r>
      <w:r w:rsidRPr="00AA53BD">
        <w:rPr>
          <w:rFonts w:asciiTheme="majorHAnsi" w:eastAsia="Verdana" w:hAnsiTheme="majorHAnsi" w:cs="Verdana"/>
          <w:b/>
          <w:spacing w:val="-1"/>
          <w:sz w:val="32"/>
          <w:szCs w:val="32"/>
        </w:rPr>
        <w:t>P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AR</w:t>
      </w:r>
      <w:r w:rsidRPr="00AA53BD">
        <w:rPr>
          <w:rFonts w:asciiTheme="majorHAnsi" w:eastAsia="Verdana" w:hAnsiTheme="majorHAnsi" w:cs="Verdana"/>
          <w:b/>
          <w:spacing w:val="2"/>
          <w:sz w:val="32"/>
          <w:szCs w:val="32"/>
        </w:rPr>
        <w:t>T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ME</w:t>
      </w:r>
      <w:r w:rsidRPr="00AA53BD">
        <w:rPr>
          <w:rFonts w:asciiTheme="majorHAnsi" w:eastAsia="Verdana" w:hAnsiTheme="majorHAnsi" w:cs="Verdana"/>
          <w:b/>
          <w:spacing w:val="1"/>
          <w:sz w:val="32"/>
          <w:szCs w:val="32"/>
        </w:rPr>
        <w:t>N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TOFCO</w:t>
      </w:r>
      <w:r w:rsidRPr="00AA53BD">
        <w:rPr>
          <w:rFonts w:asciiTheme="majorHAnsi" w:eastAsia="Verdana" w:hAnsiTheme="majorHAnsi" w:cs="Verdana"/>
          <w:b/>
          <w:spacing w:val="1"/>
          <w:sz w:val="32"/>
          <w:szCs w:val="32"/>
        </w:rPr>
        <w:t>M</w:t>
      </w:r>
      <w:r w:rsidRPr="00AA53BD">
        <w:rPr>
          <w:rFonts w:asciiTheme="majorHAnsi" w:eastAsia="Verdana" w:hAnsiTheme="majorHAnsi" w:cs="Verdana"/>
          <w:b/>
          <w:spacing w:val="-1"/>
          <w:sz w:val="32"/>
          <w:szCs w:val="32"/>
        </w:rPr>
        <w:t>P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UT</w:t>
      </w:r>
      <w:r w:rsidRPr="00AA53BD">
        <w:rPr>
          <w:rFonts w:asciiTheme="majorHAnsi" w:eastAsia="Verdana" w:hAnsiTheme="majorHAnsi" w:cs="Verdana"/>
          <w:b/>
          <w:spacing w:val="3"/>
          <w:sz w:val="32"/>
          <w:szCs w:val="32"/>
        </w:rPr>
        <w:t>E</w:t>
      </w:r>
      <w:r w:rsidRPr="00AA53BD">
        <w:rPr>
          <w:rFonts w:asciiTheme="majorHAnsi" w:eastAsia="Verdana" w:hAnsiTheme="majorHAnsi" w:cs="Verdana"/>
          <w:b/>
          <w:sz w:val="32"/>
          <w:szCs w:val="32"/>
        </w:rPr>
        <w:t>R</w:t>
      </w:r>
      <w:r w:rsidRPr="00AA53BD">
        <w:rPr>
          <w:rFonts w:asciiTheme="majorHAnsi" w:eastAsia="Verdana" w:hAnsiTheme="majorHAnsi" w:cs="Verdana"/>
          <w:b/>
          <w:spacing w:val="-1"/>
          <w:w w:val="99"/>
          <w:sz w:val="32"/>
          <w:szCs w:val="32"/>
        </w:rPr>
        <w:t>S</w:t>
      </w:r>
      <w:r w:rsidRPr="00AA53BD">
        <w:rPr>
          <w:rFonts w:asciiTheme="majorHAnsi" w:eastAsia="Verdana" w:hAnsiTheme="majorHAnsi" w:cs="Verdana"/>
          <w:b/>
          <w:w w:val="99"/>
          <w:sz w:val="32"/>
          <w:szCs w:val="32"/>
        </w:rPr>
        <w:t>CIE</w:t>
      </w:r>
      <w:r w:rsidRPr="00AA53BD">
        <w:rPr>
          <w:rFonts w:asciiTheme="majorHAnsi" w:eastAsia="Verdana" w:hAnsiTheme="majorHAnsi" w:cs="Verdana"/>
          <w:b/>
          <w:spacing w:val="1"/>
          <w:w w:val="99"/>
          <w:sz w:val="32"/>
          <w:szCs w:val="32"/>
        </w:rPr>
        <w:t>N</w:t>
      </w:r>
      <w:r w:rsidRPr="00AA53BD">
        <w:rPr>
          <w:rFonts w:asciiTheme="majorHAnsi" w:eastAsia="Verdana" w:hAnsiTheme="majorHAnsi" w:cs="Verdana"/>
          <w:b/>
          <w:w w:val="99"/>
          <w:sz w:val="32"/>
          <w:szCs w:val="32"/>
        </w:rPr>
        <w:t>CE</w:t>
      </w:r>
    </w:p>
    <w:p w14:paraId="4DB144E1" w14:textId="77777777" w:rsidR="004626DC" w:rsidRPr="00AA53BD" w:rsidRDefault="00EF40A1" w:rsidP="00AA53BD">
      <w:pPr>
        <w:spacing w:line="360" w:lineRule="auto"/>
        <w:ind w:left="1183" w:right="981"/>
        <w:jc w:val="center"/>
        <w:rPr>
          <w:rFonts w:asciiTheme="majorHAnsi" w:eastAsia="Verdana" w:hAnsiTheme="majorHAnsi" w:cs="Verdana"/>
          <w:sz w:val="28"/>
          <w:szCs w:val="28"/>
        </w:rPr>
      </w:pPr>
      <w:r w:rsidRPr="00AA53BD">
        <w:rPr>
          <w:rFonts w:asciiTheme="majorHAnsi" w:eastAsia="Verdana" w:hAnsiTheme="majorHAnsi" w:cs="Verdana"/>
          <w:b/>
          <w:spacing w:val="1"/>
          <w:sz w:val="28"/>
          <w:szCs w:val="28"/>
        </w:rPr>
        <w:t>R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A</w:t>
      </w:r>
      <w:r w:rsidRPr="00AA53BD">
        <w:rPr>
          <w:rFonts w:asciiTheme="majorHAnsi" w:eastAsia="Verdana" w:hAnsiTheme="majorHAnsi" w:cs="Verdana"/>
          <w:b/>
          <w:spacing w:val="-2"/>
          <w:sz w:val="28"/>
          <w:szCs w:val="28"/>
        </w:rPr>
        <w:t>J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AG</w:t>
      </w:r>
      <w:r w:rsidRPr="00AA53BD">
        <w:rPr>
          <w:rFonts w:asciiTheme="majorHAnsi" w:eastAsia="Verdana" w:hAnsiTheme="majorHAnsi" w:cs="Verdana"/>
          <w:b/>
          <w:spacing w:val="-1"/>
          <w:sz w:val="28"/>
          <w:szCs w:val="28"/>
        </w:rPr>
        <w:t>IR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 xml:space="preserve">I </w:t>
      </w:r>
      <w:r w:rsidRPr="00AA53BD">
        <w:rPr>
          <w:rFonts w:asciiTheme="majorHAnsi" w:eastAsia="Verdana" w:hAnsiTheme="majorHAnsi" w:cs="Verdana"/>
          <w:b/>
          <w:spacing w:val="1"/>
          <w:sz w:val="28"/>
          <w:szCs w:val="28"/>
        </w:rPr>
        <w:t>C</w:t>
      </w:r>
      <w:r w:rsidRPr="00AA53BD">
        <w:rPr>
          <w:rFonts w:asciiTheme="majorHAnsi" w:eastAsia="Verdana" w:hAnsiTheme="majorHAnsi" w:cs="Verdana"/>
          <w:b/>
          <w:spacing w:val="-3"/>
          <w:sz w:val="28"/>
          <w:szCs w:val="28"/>
        </w:rPr>
        <w:t>O</w:t>
      </w:r>
      <w:r w:rsidRPr="00AA53BD">
        <w:rPr>
          <w:rFonts w:asciiTheme="majorHAnsi" w:eastAsia="Verdana" w:hAnsiTheme="majorHAnsi" w:cs="Verdana"/>
          <w:b/>
          <w:spacing w:val="1"/>
          <w:sz w:val="28"/>
          <w:szCs w:val="28"/>
        </w:rPr>
        <w:t>L</w:t>
      </w:r>
      <w:r w:rsidRPr="00AA53BD">
        <w:rPr>
          <w:rFonts w:asciiTheme="majorHAnsi" w:eastAsia="Verdana" w:hAnsiTheme="majorHAnsi" w:cs="Verdana"/>
          <w:b/>
          <w:spacing w:val="-1"/>
          <w:sz w:val="28"/>
          <w:szCs w:val="28"/>
        </w:rPr>
        <w:t>L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EGE OF S</w:t>
      </w:r>
      <w:r w:rsidRPr="00AA53BD">
        <w:rPr>
          <w:rFonts w:asciiTheme="majorHAnsi" w:eastAsia="Verdana" w:hAnsiTheme="majorHAnsi" w:cs="Verdana"/>
          <w:b/>
          <w:spacing w:val="-4"/>
          <w:sz w:val="28"/>
          <w:szCs w:val="28"/>
        </w:rPr>
        <w:t>O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C</w:t>
      </w:r>
      <w:r w:rsidRPr="00AA53BD">
        <w:rPr>
          <w:rFonts w:asciiTheme="majorHAnsi" w:eastAsia="Verdana" w:hAnsiTheme="majorHAnsi" w:cs="Verdana"/>
          <w:b/>
          <w:spacing w:val="1"/>
          <w:sz w:val="28"/>
          <w:szCs w:val="28"/>
        </w:rPr>
        <w:t>I</w:t>
      </w:r>
      <w:r w:rsidRPr="00AA53BD">
        <w:rPr>
          <w:rFonts w:asciiTheme="majorHAnsi" w:eastAsia="Verdana" w:hAnsiTheme="majorHAnsi" w:cs="Verdana"/>
          <w:b/>
          <w:spacing w:val="-2"/>
          <w:sz w:val="28"/>
          <w:szCs w:val="28"/>
        </w:rPr>
        <w:t>A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L SCI</w:t>
      </w:r>
      <w:r w:rsidRPr="00AA53BD">
        <w:rPr>
          <w:rFonts w:asciiTheme="majorHAnsi" w:eastAsia="Verdana" w:hAnsiTheme="majorHAnsi" w:cs="Verdana"/>
          <w:b/>
          <w:spacing w:val="-1"/>
          <w:sz w:val="28"/>
          <w:szCs w:val="28"/>
        </w:rPr>
        <w:t>E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NC</w:t>
      </w:r>
      <w:r w:rsidRPr="00AA53BD">
        <w:rPr>
          <w:rFonts w:asciiTheme="majorHAnsi" w:eastAsia="Verdana" w:hAnsiTheme="majorHAnsi" w:cs="Verdana"/>
          <w:b/>
          <w:spacing w:val="-2"/>
          <w:sz w:val="28"/>
          <w:szCs w:val="28"/>
        </w:rPr>
        <w:t>E</w:t>
      </w:r>
      <w:r w:rsidRPr="00AA53BD">
        <w:rPr>
          <w:rFonts w:asciiTheme="majorHAnsi" w:eastAsia="Verdana" w:hAnsiTheme="majorHAnsi" w:cs="Verdana"/>
          <w:b/>
          <w:sz w:val="28"/>
          <w:szCs w:val="28"/>
        </w:rPr>
        <w:t>S</w:t>
      </w:r>
    </w:p>
    <w:p w14:paraId="24AC5C35" w14:textId="77777777" w:rsidR="000D258E" w:rsidRPr="00AA53BD" w:rsidRDefault="000D258E" w:rsidP="00AA53BD">
      <w:pPr>
        <w:spacing w:line="360" w:lineRule="auto"/>
        <w:ind w:left="2127" w:right="1767"/>
        <w:jc w:val="center"/>
        <w:rPr>
          <w:rFonts w:asciiTheme="majorHAnsi" w:eastAsia="Verdana" w:hAnsiTheme="majorHAnsi" w:cs="Verdana"/>
          <w:b/>
          <w:position w:val="-1"/>
          <w:sz w:val="28"/>
          <w:szCs w:val="28"/>
        </w:rPr>
      </w:pP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(Autonomous)</w:t>
      </w:r>
    </w:p>
    <w:p w14:paraId="035A2963" w14:textId="77777777" w:rsidR="004626DC" w:rsidRPr="00AA53BD" w:rsidRDefault="00EF40A1" w:rsidP="00AA53BD">
      <w:pPr>
        <w:spacing w:line="360" w:lineRule="auto"/>
        <w:ind w:left="2127" w:right="1767"/>
        <w:jc w:val="center"/>
        <w:rPr>
          <w:rFonts w:asciiTheme="majorHAnsi" w:eastAsia="Verdana" w:hAnsiTheme="majorHAnsi" w:cs="Verdana"/>
          <w:sz w:val="28"/>
          <w:szCs w:val="28"/>
        </w:rPr>
      </w:pP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KA</w:t>
      </w:r>
      <w:r w:rsidRPr="00AA53BD">
        <w:rPr>
          <w:rFonts w:asciiTheme="majorHAnsi" w:eastAsia="Verdana" w:hAnsiTheme="majorHAnsi" w:cs="Verdana"/>
          <w:b/>
          <w:spacing w:val="-2"/>
          <w:position w:val="-1"/>
          <w:sz w:val="28"/>
          <w:szCs w:val="28"/>
        </w:rPr>
        <w:t>L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AM</w:t>
      </w:r>
      <w:r w:rsidRPr="00AA53BD">
        <w:rPr>
          <w:rFonts w:asciiTheme="majorHAnsi" w:eastAsia="Verdana" w:hAnsiTheme="majorHAnsi" w:cs="Verdana"/>
          <w:b/>
          <w:spacing w:val="1"/>
          <w:position w:val="-1"/>
          <w:sz w:val="28"/>
          <w:szCs w:val="28"/>
        </w:rPr>
        <w:t>A</w:t>
      </w:r>
      <w:r w:rsidRPr="00AA53BD">
        <w:rPr>
          <w:rFonts w:asciiTheme="majorHAnsi" w:eastAsia="Verdana" w:hAnsiTheme="majorHAnsi" w:cs="Verdana"/>
          <w:b/>
          <w:spacing w:val="-3"/>
          <w:position w:val="-1"/>
          <w:sz w:val="28"/>
          <w:szCs w:val="28"/>
        </w:rPr>
        <w:t>S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S</w:t>
      </w:r>
      <w:r w:rsidRPr="00AA53BD">
        <w:rPr>
          <w:rFonts w:asciiTheme="majorHAnsi" w:eastAsia="Verdana" w:hAnsiTheme="majorHAnsi" w:cs="Verdana"/>
          <w:b/>
          <w:spacing w:val="-2"/>
          <w:position w:val="-1"/>
          <w:sz w:val="28"/>
          <w:szCs w:val="28"/>
        </w:rPr>
        <w:t>E</w:t>
      </w:r>
      <w:r w:rsidRPr="00AA53BD">
        <w:rPr>
          <w:rFonts w:asciiTheme="majorHAnsi" w:eastAsia="Verdana" w:hAnsiTheme="majorHAnsi" w:cs="Verdana"/>
          <w:b/>
          <w:spacing w:val="1"/>
          <w:position w:val="-1"/>
          <w:sz w:val="28"/>
          <w:szCs w:val="28"/>
        </w:rPr>
        <w:t>R</w:t>
      </w:r>
      <w:r w:rsidRPr="00AA53BD">
        <w:rPr>
          <w:rFonts w:asciiTheme="majorHAnsi" w:eastAsia="Verdana" w:hAnsiTheme="majorHAnsi" w:cs="Verdana"/>
          <w:b/>
          <w:spacing w:val="-2"/>
          <w:position w:val="-1"/>
          <w:sz w:val="28"/>
          <w:szCs w:val="28"/>
        </w:rPr>
        <w:t>Y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- K</w:t>
      </w:r>
      <w:r w:rsidRPr="00AA53BD">
        <w:rPr>
          <w:rFonts w:asciiTheme="majorHAnsi" w:eastAsia="Verdana" w:hAnsiTheme="majorHAnsi" w:cs="Verdana"/>
          <w:b/>
          <w:spacing w:val="-2"/>
          <w:position w:val="-1"/>
          <w:sz w:val="28"/>
          <w:szCs w:val="28"/>
        </w:rPr>
        <w:t>O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C</w:t>
      </w:r>
      <w:r w:rsidRPr="00AA53BD">
        <w:rPr>
          <w:rFonts w:asciiTheme="majorHAnsi" w:eastAsia="Verdana" w:hAnsiTheme="majorHAnsi" w:cs="Verdana"/>
          <w:b/>
          <w:spacing w:val="1"/>
          <w:position w:val="-1"/>
          <w:sz w:val="28"/>
          <w:szCs w:val="28"/>
        </w:rPr>
        <w:t>HI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-6</w:t>
      </w:r>
      <w:r w:rsidRPr="00AA53BD">
        <w:rPr>
          <w:rFonts w:asciiTheme="majorHAnsi" w:eastAsia="Verdana" w:hAnsiTheme="majorHAnsi" w:cs="Verdana"/>
          <w:b/>
          <w:spacing w:val="-1"/>
          <w:position w:val="-1"/>
          <w:sz w:val="28"/>
          <w:szCs w:val="28"/>
        </w:rPr>
        <w:t>8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3</w:t>
      </w:r>
      <w:r w:rsidRPr="00AA53BD">
        <w:rPr>
          <w:rFonts w:asciiTheme="majorHAnsi" w:eastAsia="Verdana" w:hAnsiTheme="majorHAnsi" w:cs="Verdana"/>
          <w:b/>
          <w:spacing w:val="-1"/>
          <w:position w:val="-1"/>
          <w:sz w:val="28"/>
          <w:szCs w:val="28"/>
        </w:rPr>
        <w:t>1</w:t>
      </w:r>
      <w:r w:rsidRPr="00AA53BD">
        <w:rPr>
          <w:rFonts w:asciiTheme="majorHAnsi" w:eastAsia="Verdana" w:hAnsiTheme="majorHAnsi" w:cs="Verdana"/>
          <w:b/>
          <w:spacing w:val="-3"/>
          <w:position w:val="-1"/>
          <w:sz w:val="28"/>
          <w:szCs w:val="28"/>
        </w:rPr>
        <w:t>0</w:t>
      </w:r>
      <w:r w:rsidRPr="00AA53BD">
        <w:rPr>
          <w:rFonts w:asciiTheme="majorHAnsi" w:eastAsia="Verdana" w:hAnsiTheme="majorHAnsi" w:cs="Verdana"/>
          <w:b/>
          <w:position w:val="-1"/>
          <w:sz w:val="28"/>
          <w:szCs w:val="28"/>
        </w:rPr>
        <w:t>4</w:t>
      </w:r>
    </w:p>
    <w:p w14:paraId="34F25D0F" w14:textId="77777777" w:rsidR="004626DC" w:rsidRPr="00AA53BD" w:rsidRDefault="004626DC" w:rsidP="000D258E">
      <w:pPr>
        <w:spacing w:line="360" w:lineRule="auto"/>
        <w:rPr>
          <w:rFonts w:asciiTheme="majorHAnsi" w:hAnsiTheme="majorHAnsi"/>
        </w:rPr>
      </w:pPr>
    </w:p>
    <w:p w14:paraId="50E8D4BA" w14:textId="77777777" w:rsidR="004626DC" w:rsidRDefault="00EF40A1" w:rsidP="00AA53BD">
      <w:pPr>
        <w:spacing w:line="360" w:lineRule="auto"/>
        <w:ind w:left="2880" w:right="2806"/>
        <w:jc w:val="center"/>
        <w:rPr>
          <w:rFonts w:asciiTheme="majorHAnsi" w:eastAsia="Verdana" w:hAnsiTheme="majorHAnsi" w:cs="Verdana"/>
          <w:b/>
          <w:w w:val="99"/>
          <w:sz w:val="38"/>
          <w:szCs w:val="38"/>
        </w:rPr>
      </w:pPr>
      <w:r w:rsidRPr="00AA53BD">
        <w:rPr>
          <w:rFonts w:asciiTheme="majorHAnsi" w:eastAsia="Verdana" w:hAnsiTheme="majorHAnsi" w:cs="Verdana"/>
          <w:b/>
          <w:w w:val="99"/>
          <w:sz w:val="38"/>
          <w:szCs w:val="38"/>
        </w:rPr>
        <w:t>CERTIF</w:t>
      </w:r>
      <w:r w:rsidRPr="00AA53BD">
        <w:rPr>
          <w:rFonts w:asciiTheme="majorHAnsi" w:eastAsia="Verdana" w:hAnsiTheme="majorHAnsi" w:cs="Verdana"/>
          <w:b/>
          <w:spacing w:val="2"/>
          <w:w w:val="99"/>
          <w:sz w:val="38"/>
          <w:szCs w:val="38"/>
        </w:rPr>
        <w:t>I</w:t>
      </w:r>
      <w:r w:rsidRPr="00AA53BD">
        <w:rPr>
          <w:rFonts w:asciiTheme="majorHAnsi" w:eastAsia="Verdana" w:hAnsiTheme="majorHAnsi" w:cs="Verdana"/>
          <w:b/>
          <w:w w:val="99"/>
          <w:sz w:val="38"/>
          <w:szCs w:val="38"/>
        </w:rPr>
        <w:t>C</w:t>
      </w:r>
      <w:r w:rsidRPr="00AA53BD">
        <w:rPr>
          <w:rFonts w:asciiTheme="majorHAnsi" w:eastAsia="Verdana" w:hAnsiTheme="majorHAnsi" w:cs="Verdana"/>
          <w:b/>
          <w:spacing w:val="2"/>
          <w:w w:val="99"/>
          <w:sz w:val="38"/>
          <w:szCs w:val="38"/>
        </w:rPr>
        <w:t>A</w:t>
      </w:r>
      <w:r w:rsidRPr="00AA53BD">
        <w:rPr>
          <w:rFonts w:asciiTheme="majorHAnsi" w:eastAsia="Verdana" w:hAnsiTheme="majorHAnsi" w:cs="Verdana"/>
          <w:b/>
          <w:w w:val="99"/>
          <w:sz w:val="38"/>
          <w:szCs w:val="38"/>
        </w:rPr>
        <w:t>TE</w:t>
      </w:r>
    </w:p>
    <w:p w14:paraId="0F35B9F7" w14:textId="79BAFE45" w:rsidR="004626DC" w:rsidRPr="00160270" w:rsidRDefault="00AA53BD" w:rsidP="009C4BA3">
      <w:pPr>
        <w:spacing w:line="360" w:lineRule="auto"/>
        <w:ind w:left="480" w:right="68" w:firstLine="720"/>
        <w:jc w:val="both"/>
        <w:rPr>
          <w:rFonts w:asciiTheme="majorHAnsi" w:hAnsiTheme="majorHAnsi"/>
          <w:i/>
          <w:sz w:val="24"/>
          <w:szCs w:val="24"/>
        </w:rPr>
      </w:pPr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>This is to</w:t>
      </w:r>
      <w:r w:rsidR="000702B5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 </w:t>
      </w:r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certify that the project </w:t>
      </w:r>
      <w:proofErr w:type="gramStart"/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>titled</w:t>
      </w:r>
      <w:r w:rsidR="000702B5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 </w:t>
      </w:r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>”</w:t>
      </w:r>
      <w:r w:rsidR="000702B5">
        <w:rPr>
          <w:rFonts w:asciiTheme="majorHAnsi" w:hAnsiTheme="majorHAnsi"/>
          <w:i/>
          <w:spacing w:val="-3"/>
          <w:w w:val="115"/>
          <w:sz w:val="24"/>
          <w:szCs w:val="24"/>
        </w:rPr>
        <w:t>Eastern</w:t>
      </w:r>
      <w:proofErr w:type="gramEnd"/>
      <w:r w:rsidR="000702B5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 Treads Management System</w:t>
      </w:r>
      <w:r w:rsidR="007B4E57">
        <w:rPr>
          <w:rFonts w:asciiTheme="majorHAnsi" w:hAnsiTheme="majorHAnsi"/>
          <w:i/>
          <w:sz w:val="24"/>
          <w:szCs w:val="24"/>
        </w:rPr>
        <w:t xml:space="preserve"> </w:t>
      </w:r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>”</w:t>
      </w:r>
      <w:r w:rsidR="007B4E57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 </w:t>
      </w:r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is a </w:t>
      </w:r>
      <w:proofErr w:type="spellStart"/>
      <w:r w:rsidR="000702B5">
        <w:rPr>
          <w:rFonts w:asciiTheme="majorHAnsi" w:hAnsiTheme="majorHAnsi"/>
          <w:i/>
          <w:spacing w:val="-3"/>
          <w:w w:val="115"/>
          <w:sz w:val="24"/>
          <w:szCs w:val="24"/>
        </w:rPr>
        <w:t>b</w:t>
      </w:r>
      <w:r w:rsidR="000702B5"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>onafede</w:t>
      </w:r>
      <w:proofErr w:type="spellEnd"/>
      <w:r w:rsidRPr="00160270">
        <w:rPr>
          <w:rFonts w:asciiTheme="majorHAnsi" w:hAnsiTheme="majorHAnsi"/>
          <w:i/>
          <w:spacing w:val="-3"/>
          <w:w w:val="115"/>
          <w:sz w:val="24"/>
          <w:szCs w:val="24"/>
        </w:rPr>
        <w:t xml:space="preserve"> work carried out by </w:t>
      </w:r>
      <w:r w:rsidR="000702B5">
        <w:rPr>
          <w:rFonts w:asciiTheme="majorHAnsi" w:hAnsiTheme="majorHAnsi"/>
          <w:i/>
          <w:spacing w:val="-3"/>
          <w:w w:val="115"/>
          <w:sz w:val="24"/>
          <w:szCs w:val="24"/>
        </w:rPr>
        <w:t>Aneesh Denny</w:t>
      </w:r>
      <w:r w:rsidR="00C32861" w:rsidRPr="00160270">
        <w:rPr>
          <w:rFonts w:asciiTheme="majorHAnsi" w:hAnsiTheme="majorHAnsi"/>
          <w:i/>
          <w:sz w:val="24"/>
          <w:szCs w:val="24"/>
        </w:rPr>
        <w:t xml:space="preserve">, </w:t>
      </w:r>
      <w:r w:rsidR="00C32861" w:rsidRPr="00160270">
        <w:rPr>
          <w:rFonts w:asciiTheme="majorHAnsi" w:hAnsiTheme="majorHAnsi"/>
          <w:i/>
          <w:spacing w:val="9"/>
          <w:sz w:val="24"/>
          <w:szCs w:val="24"/>
        </w:rPr>
        <w:t>in</w:t>
      </w:r>
      <w:r w:rsidR="007B4E57">
        <w:rPr>
          <w:rFonts w:asciiTheme="majorHAnsi" w:hAnsiTheme="majorHAnsi"/>
          <w:i/>
          <w:spacing w:val="9"/>
          <w:sz w:val="24"/>
          <w:szCs w:val="24"/>
        </w:rPr>
        <w:t xml:space="preserve"> </w:t>
      </w:r>
      <w:r w:rsidR="00EF40A1" w:rsidRPr="00160270">
        <w:rPr>
          <w:rFonts w:asciiTheme="majorHAnsi" w:hAnsiTheme="majorHAnsi"/>
          <w:i/>
          <w:spacing w:val="-1"/>
          <w:sz w:val="24"/>
          <w:szCs w:val="24"/>
        </w:rPr>
        <w:t>p</w:t>
      </w:r>
      <w:r w:rsidR="00EF40A1" w:rsidRPr="00160270">
        <w:rPr>
          <w:rFonts w:asciiTheme="majorHAnsi" w:hAnsiTheme="majorHAnsi"/>
          <w:i/>
          <w:sz w:val="24"/>
          <w:szCs w:val="24"/>
        </w:rPr>
        <w:t>ar</w:t>
      </w:r>
      <w:r w:rsidR="00EF40A1" w:rsidRPr="00160270">
        <w:rPr>
          <w:rFonts w:asciiTheme="majorHAnsi" w:hAnsiTheme="majorHAnsi"/>
          <w:i/>
          <w:spacing w:val="-2"/>
          <w:sz w:val="24"/>
          <w:szCs w:val="24"/>
        </w:rPr>
        <w:t>t</w:t>
      </w:r>
      <w:r w:rsidR="00EF40A1" w:rsidRPr="00160270">
        <w:rPr>
          <w:rFonts w:asciiTheme="majorHAnsi" w:hAnsiTheme="majorHAnsi"/>
          <w:i/>
          <w:sz w:val="24"/>
          <w:szCs w:val="24"/>
        </w:rPr>
        <w:t>ial</w:t>
      </w:r>
      <w:r w:rsidR="007B4E57">
        <w:rPr>
          <w:rFonts w:asciiTheme="majorHAnsi" w:hAnsiTheme="majorHAnsi"/>
          <w:i/>
          <w:sz w:val="24"/>
          <w:szCs w:val="24"/>
        </w:rPr>
        <w:t xml:space="preserve"> </w:t>
      </w:r>
      <w:r w:rsidR="00EF40A1" w:rsidRPr="00160270">
        <w:rPr>
          <w:rFonts w:asciiTheme="majorHAnsi" w:hAnsiTheme="majorHAnsi"/>
          <w:i/>
          <w:spacing w:val="-1"/>
          <w:sz w:val="24"/>
          <w:szCs w:val="24"/>
        </w:rPr>
        <w:t>f</w:t>
      </w:r>
      <w:r w:rsidR="00EF40A1" w:rsidRPr="00160270">
        <w:rPr>
          <w:rFonts w:asciiTheme="majorHAnsi" w:hAnsiTheme="majorHAnsi"/>
          <w:i/>
          <w:sz w:val="24"/>
          <w:szCs w:val="24"/>
        </w:rPr>
        <w:t>ulf</w:t>
      </w:r>
      <w:r w:rsidR="00EF40A1" w:rsidRPr="00160270">
        <w:rPr>
          <w:rFonts w:asciiTheme="majorHAnsi" w:hAnsiTheme="majorHAnsi"/>
          <w:i/>
          <w:spacing w:val="-1"/>
          <w:sz w:val="24"/>
          <w:szCs w:val="24"/>
        </w:rPr>
        <w:t>i</w:t>
      </w:r>
      <w:r w:rsidR="00EF40A1" w:rsidRPr="00160270">
        <w:rPr>
          <w:rFonts w:asciiTheme="majorHAnsi" w:hAnsiTheme="majorHAnsi"/>
          <w:i/>
          <w:sz w:val="24"/>
          <w:szCs w:val="24"/>
        </w:rPr>
        <w:t>l</w:t>
      </w:r>
      <w:r w:rsidR="00EF40A1" w:rsidRPr="00160270">
        <w:rPr>
          <w:rFonts w:asciiTheme="majorHAnsi" w:hAnsiTheme="majorHAnsi"/>
          <w:i/>
          <w:spacing w:val="-3"/>
          <w:sz w:val="24"/>
          <w:szCs w:val="24"/>
        </w:rPr>
        <w:t>l</w:t>
      </w:r>
      <w:r w:rsidR="00EF40A1" w:rsidRPr="00160270">
        <w:rPr>
          <w:rFonts w:asciiTheme="majorHAnsi" w:hAnsiTheme="majorHAnsi"/>
          <w:i/>
          <w:spacing w:val="1"/>
          <w:sz w:val="24"/>
          <w:szCs w:val="24"/>
        </w:rPr>
        <w:t>m</w:t>
      </w:r>
      <w:r w:rsidR="00EF40A1" w:rsidRPr="00160270">
        <w:rPr>
          <w:rFonts w:asciiTheme="majorHAnsi" w:hAnsiTheme="majorHAnsi"/>
          <w:i/>
          <w:sz w:val="24"/>
          <w:szCs w:val="24"/>
        </w:rPr>
        <w:t>e</w:t>
      </w:r>
      <w:r w:rsidR="00EF40A1" w:rsidRPr="00160270">
        <w:rPr>
          <w:rFonts w:asciiTheme="majorHAnsi" w:hAnsiTheme="majorHAnsi"/>
          <w:i/>
          <w:spacing w:val="1"/>
          <w:sz w:val="24"/>
          <w:szCs w:val="24"/>
        </w:rPr>
        <w:t>n</w:t>
      </w:r>
      <w:r w:rsidR="00EF40A1" w:rsidRPr="00160270">
        <w:rPr>
          <w:rFonts w:asciiTheme="majorHAnsi" w:hAnsiTheme="majorHAnsi"/>
          <w:i/>
          <w:sz w:val="24"/>
          <w:szCs w:val="24"/>
        </w:rPr>
        <w:t>t</w:t>
      </w:r>
      <w:r w:rsidR="007B4E57">
        <w:rPr>
          <w:rFonts w:asciiTheme="majorHAnsi" w:hAnsiTheme="majorHAnsi"/>
          <w:i/>
          <w:sz w:val="24"/>
          <w:szCs w:val="24"/>
        </w:rPr>
        <w:t xml:space="preserve"> </w:t>
      </w:r>
      <w:r w:rsidR="00C32861" w:rsidRPr="00160270">
        <w:rPr>
          <w:rFonts w:asciiTheme="majorHAnsi" w:hAnsiTheme="majorHAnsi"/>
          <w:i/>
          <w:sz w:val="24"/>
          <w:szCs w:val="24"/>
        </w:rPr>
        <w:t xml:space="preserve">of </w:t>
      </w:r>
      <w:r w:rsidR="003514A1" w:rsidRPr="00160270">
        <w:rPr>
          <w:rFonts w:asciiTheme="majorHAnsi" w:hAnsiTheme="majorHAnsi"/>
          <w:i/>
          <w:sz w:val="24"/>
          <w:szCs w:val="24"/>
        </w:rPr>
        <w:t>the requirements for the award of the Master Degree in Computer Application of Mahatma Gandhi</w:t>
      </w:r>
      <w:r w:rsidR="007B4E57">
        <w:rPr>
          <w:rFonts w:asciiTheme="majorHAnsi" w:hAnsiTheme="majorHAnsi"/>
          <w:i/>
          <w:sz w:val="24"/>
          <w:szCs w:val="24"/>
        </w:rPr>
        <w:t xml:space="preserve"> University during the year 2020</w:t>
      </w:r>
      <w:r w:rsidR="003514A1" w:rsidRPr="00160270">
        <w:rPr>
          <w:rFonts w:asciiTheme="majorHAnsi" w:hAnsiTheme="majorHAnsi"/>
          <w:i/>
          <w:sz w:val="24"/>
          <w:szCs w:val="24"/>
        </w:rPr>
        <w:t>.This Project Report has been approved as it satisfies the academic requirement of Project work prescribed for the Master of Computer Applications.</w:t>
      </w:r>
    </w:p>
    <w:p w14:paraId="1B2BFCC5" w14:textId="77777777" w:rsidR="004626DC" w:rsidRPr="00D60ABA" w:rsidRDefault="004626DC" w:rsidP="009C4BA3">
      <w:pPr>
        <w:spacing w:before="6" w:line="360" w:lineRule="auto"/>
        <w:jc w:val="both"/>
        <w:rPr>
          <w:rFonts w:asciiTheme="majorHAnsi" w:hAnsiTheme="majorHAnsi"/>
          <w:sz w:val="10"/>
          <w:szCs w:val="10"/>
        </w:rPr>
      </w:pPr>
    </w:p>
    <w:p w14:paraId="018CC259" w14:textId="77777777" w:rsidR="003514A1" w:rsidRPr="00D60ABA" w:rsidRDefault="003514A1" w:rsidP="000D258E">
      <w:pPr>
        <w:spacing w:line="360" w:lineRule="auto"/>
        <w:rPr>
          <w:rFonts w:asciiTheme="majorHAnsi" w:hAnsiTheme="majorHAnsi"/>
        </w:rPr>
      </w:pPr>
    </w:p>
    <w:p w14:paraId="10088D54" w14:textId="77777777" w:rsidR="003514A1" w:rsidRDefault="003514A1" w:rsidP="000D258E">
      <w:pPr>
        <w:spacing w:line="360" w:lineRule="auto"/>
        <w:rPr>
          <w:rFonts w:asciiTheme="majorHAnsi" w:hAnsiTheme="majorHAnsi"/>
        </w:rPr>
      </w:pPr>
    </w:p>
    <w:p w14:paraId="33227D73" w14:textId="77777777" w:rsidR="00682F66" w:rsidRPr="00D60ABA" w:rsidRDefault="00682F66" w:rsidP="000D258E">
      <w:pPr>
        <w:spacing w:line="360" w:lineRule="auto"/>
        <w:rPr>
          <w:rFonts w:asciiTheme="majorHAnsi" w:hAnsiTheme="majorHAnsi"/>
        </w:rPr>
      </w:pPr>
    </w:p>
    <w:p w14:paraId="4D337104" w14:textId="36870B40" w:rsidR="004626DC" w:rsidRPr="00682F66" w:rsidRDefault="000702B5" w:rsidP="00682F66">
      <w:pPr>
        <w:spacing w:line="360" w:lineRule="auto"/>
        <w:ind w:left="480"/>
        <w:rPr>
          <w:rFonts w:asciiTheme="majorHAnsi" w:eastAsia="Verdana" w:hAnsiTheme="majorHAnsi" w:cs="Verdana"/>
          <w:sz w:val="24"/>
          <w:szCs w:val="24"/>
        </w:rPr>
      </w:pPr>
      <w:r>
        <w:rPr>
          <w:rFonts w:asciiTheme="majorHAnsi" w:eastAsia="Verdana" w:hAnsiTheme="majorHAnsi" w:cs="Verdana"/>
          <w:b/>
          <w:spacing w:val="1"/>
          <w:sz w:val="24"/>
          <w:szCs w:val="24"/>
        </w:rPr>
        <w:t>Dr. Jaya Vijayan</w:t>
      </w:r>
      <w:r w:rsidR="007B4E57">
        <w:rPr>
          <w:rFonts w:asciiTheme="majorHAnsi" w:eastAsia="Verdana" w:hAnsiTheme="majorHAnsi" w:cs="Verdana"/>
          <w:b/>
          <w:spacing w:val="-1"/>
          <w:sz w:val="24"/>
          <w:szCs w:val="24"/>
        </w:rPr>
        <w:tab/>
      </w:r>
      <w:r w:rsidR="007B4E57">
        <w:rPr>
          <w:rFonts w:asciiTheme="majorHAnsi" w:eastAsia="Verdana" w:hAnsiTheme="majorHAnsi" w:cs="Verdana"/>
          <w:b/>
          <w:spacing w:val="-1"/>
          <w:sz w:val="24"/>
          <w:szCs w:val="24"/>
        </w:rPr>
        <w:tab/>
      </w:r>
      <w:r w:rsidR="007B4E57">
        <w:rPr>
          <w:rFonts w:asciiTheme="majorHAnsi" w:eastAsia="Verdana" w:hAnsiTheme="majorHAnsi" w:cs="Verdana"/>
          <w:b/>
          <w:spacing w:val="-1"/>
          <w:sz w:val="24"/>
          <w:szCs w:val="24"/>
        </w:rPr>
        <w:tab/>
      </w:r>
      <w:r>
        <w:rPr>
          <w:rFonts w:asciiTheme="majorHAnsi" w:eastAsia="Verdana" w:hAnsiTheme="majorHAnsi" w:cs="Verdana"/>
          <w:b/>
          <w:spacing w:val="-1"/>
          <w:sz w:val="24"/>
          <w:szCs w:val="24"/>
        </w:rPr>
        <w:t xml:space="preserve">              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D</w:t>
      </w:r>
      <w:r w:rsidR="00EF40A1" w:rsidRPr="00D60ABA">
        <w:rPr>
          <w:rFonts w:asciiTheme="majorHAnsi" w:eastAsia="Verdana" w:hAnsiTheme="majorHAnsi" w:cs="Verdana"/>
          <w:b/>
          <w:spacing w:val="-1"/>
          <w:sz w:val="24"/>
          <w:szCs w:val="24"/>
        </w:rPr>
        <w:t>r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.</w:t>
      </w:r>
      <w:r>
        <w:rPr>
          <w:rFonts w:asciiTheme="majorHAnsi" w:eastAsia="Verdana" w:hAnsiTheme="majorHAnsi" w:cs="Verdana"/>
          <w:b/>
          <w:sz w:val="24"/>
          <w:szCs w:val="24"/>
        </w:rPr>
        <w:t xml:space="preserve"> </w:t>
      </w:r>
      <w:proofErr w:type="spellStart"/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B</w:t>
      </w:r>
      <w:r w:rsidR="00EF40A1" w:rsidRPr="00D60ABA">
        <w:rPr>
          <w:rFonts w:asciiTheme="majorHAnsi" w:eastAsia="Verdana" w:hAnsiTheme="majorHAnsi" w:cs="Verdana"/>
          <w:b/>
          <w:spacing w:val="1"/>
          <w:sz w:val="24"/>
          <w:szCs w:val="24"/>
        </w:rPr>
        <w:t>i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nd</w:t>
      </w:r>
      <w:r w:rsidR="00EF40A1" w:rsidRPr="00D60ABA">
        <w:rPr>
          <w:rFonts w:asciiTheme="majorHAnsi" w:eastAsia="Verdana" w:hAnsiTheme="majorHAnsi" w:cs="Verdana"/>
          <w:b/>
          <w:spacing w:val="1"/>
          <w:sz w:val="24"/>
          <w:szCs w:val="24"/>
        </w:rPr>
        <w:t>i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ya</w:t>
      </w:r>
      <w:proofErr w:type="spellEnd"/>
      <w:r w:rsidR="00F0264D">
        <w:rPr>
          <w:rFonts w:asciiTheme="majorHAnsi" w:eastAsia="Verdana" w:hAnsiTheme="majorHAnsi" w:cs="Verdana"/>
          <w:b/>
          <w:sz w:val="24"/>
          <w:szCs w:val="24"/>
        </w:rPr>
        <w:t xml:space="preserve"> 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 xml:space="preserve">M </w:t>
      </w:r>
      <w:r w:rsidR="00EF40A1" w:rsidRPr="00D60ABA">
        <w:rPr>
          <w:rFonts w:asciiTheme="majorHAnsi" w:eastAsia="Verdana" w:hAnsiTheme="majorHAnsi" w:cs="Verdana"/>
          <w:b/>
          <w:spacing w:val="-1"/>
          <w:sz w:val="24"/>
          <w:szCs w:val="24"/>
        </w:rPr>
        <w:t>V</w:t>
      </w:r>
      <w:r w:rsidR="00EF40A1" w:rsidRPr="00D60ABA">
        <w:rPr>
          <w:rFonts w:asciiTheme="majorHAnsi" w:eastAsia="Verdana" w:hAnsiTheme="majorHAnsi" w:cs="Verdana"/>
          <w:b/>
          <w:spacing w:val="1"/>
          <w:sz w:val="24"/>
          <w:szCs w:val="24"/>
        </w:rPr>
        <w:t>a</w:t>
      </w:r>
      <w:r w:rsidR="00EF40A1" w:rsidRPr="00D60ABA">
        <w:rPr>
          <w:rFonts w:asciiTheme="majorHAnsi" w:eastAsia="Verdana" w:hAnsiTheme="majorHAnsi" w:cs="Verdana"/>
          <w:b/>
          <w:spacing w:val="-1"/>
          <w:sz w:val="24"/>
          <w:szCs w:val="24"/>
        </w:rPr>
        <w:t>r</w:t>
      </w:r>
      <w:r w:rsidR="00EF40A1" w:rsidRPr="00D60ABA">
        <w:rPr>
          <w:rFonts w:asciiTheme="majorHAnsi" w:eastAsia="Verdana" w:hAnsiTheme="majorHAnsi" w:cs="Verdana"/>
          <w:b/>
          <w:spacing w:val="2"/>
          <w:sz w:val="24"/>
          <w:szCs w:val="24"/>
        </w:rPr>
        <w:t>g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h</w:t>
      </w:r>
      <w:r w:rsidR="00EF40A1" w:rsidRPr="00D60ABA">
        <w:rPr>
          <w:rFonts w:asciiTheme="majorHAnsi" w:eastAsia="Verdana" w:hAnsiTheme="majorHAnsi" w:cs="Verdana"/>
          <w:b/>
          <w:spacing w:val="2"/>
          <w:sz w:val="24"/>
          <w:szCs w:val="24"/>
        </w:rPr>
        <w:t>e</w:t>
      </w:r>
      <w:r w:rsidR="00EF40A1" w:rsidRPr="00D60ABA">
        <w:rPr>
          <w:rFonts w:asciiTheme="majorHAnsi" w:eastAsia="Verdana" w:hAnsiTheme="majorHAnsi" w:cs="Verdana"/>
          <w:b/>
          <w:sz w:val="24"/>
          <w:szCs w:val="24"/>
        </w:rPr>
        <w:t>s</w:t>
      </w:r>
      <w:r w:rsidR="00EF40A1" w:rsidRPr="00D60ABA">
        <w:rPr>
          <w:rFonts w:asciiTheme="majorHAnsi" w:eastAsia="Verdana" w:hAnsiTheme="majorHAnsi" w:cs="Verdana"/>
          <w:b/>
          <w:spacing w:val="-1"/>
          <w:sz w:val="24"/>
          <w:szCs w:val="24"/>
        </w:rPr>
        <w:t>e</w:t>
      </w:r>
    </w:p>
    <w:p w14:paraId="49838C8B" w14:textId="77777777" w:rsidR="003514A1" w:rsidRPr="00D60ABA" w:rsidRDefault="00EF40A1" w:rsidP="003514A1">
      <w:pPr>
        <w:spacing w:line="360" w:lineRule="auto"/>
        <w:ind w:left="480"/>
        <w:rPr>
          <w:rFonts w:asciiTheme="majorHAnsi" w:eastAsia="Verdana" w:hAnsiTheme="majorHAnsi" w:cs="Verdana"/>
          <w:sz w:val="24"/>
          <w:szCs w:val="24"/>
        </w:rPr>
      </w:pPr>
      <w:r w:rsidRPr="00D60ABA">
        <w:rPr>
          <w:rFonts w:asciiTheme="majorHAnsi" w:eastAsia="Verdana" w:hAnsiTheme="majorHAnsi" w:cs="Verdana"/>
          <w:sz w:val="24"/>
          <w:szCs w:val="24"/>
        </w:rPr>
        <w:t>P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ro</w:t>
      </w:r>
      <w:r w:rsidRPr="00D60ABA">
        <w:rPr>
          <w:rFonts w:asciiTheme="majorHAnsi" w:eastAsia="Verdana" w:hAnsiTheme="majorHAnsi" w:cs="Verdana"/>
          <w:spacing w:val="3"/>
          <w:sz w:val="24"/>
          <w:szCs w:val="24"/>
        </w:rPr>
        <w:t>j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Pr="00D60ABA">
        <w:rPr>
          <w:rFonts w:asciiTheme="majorHAnsi" w:eastAsia="Verdana" w:hAnsiTheme="majorHAnsi" w:cs="Verdana"/>
          <w:sz w:val="24"/>
          <w:szCs w:val="24"/>
        </w:rPr>
        <w:t>ct</w:t>
      </w:r>
      <w:r w:rsidR="007B4E57">
        <w:rPr>
          <w:rFonts w:asciiTheme="majorHAnsi" w:eastAsia="Verdana" w:hAnsiTheme="majorHAnsi" w:cs="Verdana"/>
          <w:sz w:val="24"/>
          <w:szCs w:val="24"/>
        </w:rPr>
        <w:t xml:space="preserve"> 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G</w:t>
      </w:r>
      <w:r w:rsidRPr="00D60ABA">
        <w:rPr>
          <w:rFonts w:asciiTheme="majorHAnsi" w:eastAsia="Verdana" w:hAnsiTheme="majorHAnsi" w:cs="Verdana"/>
          <w:spacing w:val="1"/>
          <w:sz w:val="24"/>
          <w:szCs w:val="24"/>
        </w:rPr>
        <w:t>u</w:t>
      </w:r>
      <w:r w:rsidRPr="00D60ABA">
        <w:rPr>
          <w:rFonts w:asciiTheme="majorHAnsi" w:eastAsia="Verdana" w:hAnsiTheme="majorHAnsi" w:cs="Verdana"/>
          <w:spacing w:val="3"/>
          <w:sz w:val="24"/>
          <w:szCs w:val="24"/>
        </w:rPr>
        <w:t>i</w:t>
      </w:r>
      <w:r w:rsidRPr="00D60ABA">
        <w:rPr>
          <w:rFonts w:asciiTheme="majorHAnsi" w:eastAsia="Verdana" w:hAnsiTheme="majorHAnsi" w:cs="Verdana"/>
          <w:spacing w:val="1"/>
          <w:sz w:val="24"/>
          <w:szCs w:val="24"/>
        </w:rPr>
        <w:t>d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3514A1" w:rsidRPr="00D60ABA">
        <w:rPr>
          <w:rFonts w:asciiTheme="majorHAnsi" w:eastAsia="Verdana" w:hAnsiTheme="majorHAnsi" w:cs="Verdana"/>
          <w:sz w:val="24"/>
          <w:szCs w:val="24"/>
        </w:rPr>
        <w:tab/>
      </w:r>
      <w:r w:rsidR="003514A1" w:rsidRPr="00D60ABA">
        <w:rPr>
          <w:rFonts w:asciiTheme="majorHAnsi" w:eastAsia="Verdana" w:hAnsiTheme="majorHAnsi" w:cs="Verdana"/>
        </w:rPr>
        <w:tab/>
      </w:r>
      <w:r w:rsidR="003514A1" w:rsidRPr="00D60ABA">
        <w:rPr>
          <w:rFonts w:asciiTheme="majorHAnsi" w:eastAsia="Verdana" w:hAnsiTheme="majorHAnsi" w:cs="Verdana"/>
        </w:rPr>
        <w:tab/>
      </w:r>
      <w:r w:rsidR="003514A1" w:rsidRPr="00D60ABA">
        <w:rPr>
          <w:rFonts w:asciiTheme="majorHAnsi" w:eastAsia="Verdana" w:hAnsiTheme="majorHAnsi" w:cs="Verdana"/>
        </w:rPr>
        <w:tab/>
      </w:r>
      <w:r w:rsidR="003514A1" w:rsidRPr="00D60ABA">
        <w:rPr>
          <w:rFonts w:asciiTheme="majorHAnsi" w:eastAsia="Verdana" w:hAnsiTheme="majorHAnsi" w:cs="Verdana"/>
        </w:rPr>
        <w:tab/>
      </w:r>
      <w:proofErr w:type="gramStart"/>
      <w:r w:rsidR="007B4E57">
        <w:rPr>
          <w:rFonts w:asciiTheme="majorHAnsi" w:eastAsia="Verdana" w:hAnsiTheme="majorHAnsi" w:cs="Verdana"/>
          <w:spacing w:val="-1"/>
          <w:sz w:val="24"/>
          <w:szCs w:val="24"/>
        </w:rPr>
        <w:t xml:space="preserve">Dean </w:t>
      </w:r>
      <w:r w:rsidR="00682F66">
        <w:rPr>
          <w:rFonts w:asciiTheme="majorHAnsi" w:eastAsia="Verdana" w:hAnsiTheme="majorHAnsi" w:cs="Verdana"/>
          <w:spacing w:val="-1"/>
          <w:sz w:val="24"/>
          <w:szCs w:val="24"/>
        </w:rPr>
        <w:t>,Computer</w:t>
      </w:r>
      <w:proofErr w:type="gramEnd"/>
      <w:r w:rsidR="00682F66">
        <w:rPr>
          <w:rFonts w:asciiTheme="majorHAnsi" w:eastAsia="Verdana" w:hAnsiTheme="majorHAnsi" w:cs="Verdana"/>
          <w:spacing w:val="-1"/>
          <w:sz w:val="24"/>
          <w:szCs w:val="24"/>
        </w:rPr>
        <w:t xml:space="preserve"> Science Dept</w:t>
      </w:r>
    </w:p>
    <w:p w14:paraId="56B389CF" w14:textId="77777777" w:rsidR="00682F66" w:rsidRDefault="003514A1" w:rsidP="003514A1">
      <w:pPr>
        <w:spacing w:line="360" w:lineRule="auto"/>
        <w:rPr>
          <w:rFonts w:asciiTheme="majorHAnsi" w:eastAsia="Verdana" w:hAnsiTheme="majorHAnsi" w:cs="Verdana"/>
        </w:rPr>
      </w:pPr>
      <w:r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</w:rPr>
        <w:tab/>
      </w:r>
    </w:p>
    <w:p w14:paraId="40BAB7D2" w14:textId="77777777" w:rsidR="004626DC" w:rsidRPr="00D60ABA" w:rsidRDefault="003514A1" w:rsidP="003514A1">
      <w:pPr>
        <w:spacing w:line="360" w:lineRule="auto"/>
        <w:rPr>
          <w:rFonts w:asciiTheme="majorHAnsi" w:eastAsia="Verdana" w:hAnsiTheme="majorHAnsi" w:cs="Verdana"/>
        </w:rPr>
      </w:pPr>
      <w:r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</w:rPr>
        <w:tab/>
      </w:r>
      <w:r w:rsidR="00B121A5" w:rsidRPr="00D60ABA">
        <w:rPr>
          <w:rFonts w:asciiTheme="majorHAnsi" w:eastAsia="Verdana" w:hAnsiTheme="majorHAnsi" w:cs="Verdana"/>
        </w:rPr>
        <w:tab/>
      </w:r>
      <w:r w:rsidR="00AA53BD" w:rsidRPr="00D60ABA">
        <w:rPr>
          <w:rFonts w:asciiTheme="majorHAnsi" w:eastAsia="Verdana" w:hAnsiTheme="majorHAnsi" w:cs="Verdana"/>
        </w:rPr>
        <w:tab/>
      </w:r>
      <w:r w:rsidR="00AA53BD" w:rsidRPr="00D60ABA">
        <w:rPr>
          <w:rFonts w:asciiTheme="majorHAnsi" w:eastAsia="Verdana" w:hAnsiTheme="majorHAnsi" w:cs="Verdana"/>
        </w:rPr>
        <w:tab/>
      </w:r>
    </w:p>
    <w:p w14:paraId="562AC329" w14:textId="77777777" w:rsidR="004626DC" w:rsidRPr="00D60ABA" w:rsidRDefault="004626DC" w:rsidP="00AA53BD">
      <w:pPr>
        <w:spacing w:before="3" w:line="360" w:lineRule="auto"/>
        <w:rPr>
          <w:rFonts w:asciiTheme="majorHAnsi" w:hAnsiTheme="majorHAnsi"/>
          <w:sz w:val="16"/>
          <w:szCs w:val="16"/>
        </w:rPr>
      </w:pPr>
    </w:p>
    <w:p w14:paraId="418DEDDC" w14:textId="77777777" w:rsidR="00AA53BD" w:rsidRPr="00D60ABA" w:rsidRDefault="001A79FF" w:rsidP="00AA53BD">
      <w:pPr>
        <w:spacing w:line="360" w:lineRule="auto"/>
        <w:ind w:left="480" w:right="634"/>
        <w:rPr>
          <w:rFonts w:asciiTheme="majorHAnsi" w:eastAsia="Verdana" w:hAnsiTheme="majorHAnsi" w:cs="Verdana"/>
          <w:sz w:val="24"/>
          <w:szCs w:val="24"/>
        </w:rPr>
      </w:pP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 xml:space="preserve">Internal </w:t>
      </w:r>
      <w:r w:rsidR="00EF40A1"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EF40A1" w:rsidRPr="00D60ABA">
        <w:rPr>
          <w:rFonts w:asciiTheme="majorHAnsi" w:eastAsia="Verdana" w:hAnsiTheme="majorHAnsi" w:cs="Verdana"/>
          <w:sz w:val="24"/>
          <w:szCs w:val="24"/>
        </w:rPr>
        <w:t>xam</w:t>
      </w:r>
      <w:r w:rsidR="00EF40A1" w:rsidRPr="00D60ABA">
        <w:rPr>
          <w:rFonts w:asciiTheme="majorHAnsi" w:eastAsia="Verdana" w:hAnsiTheme="majorHAnsi" w:cs="Verdana"/>
          <w:spacing w:val="3"/>
          <w:sz w:val="24"/>
          <w:szCs w:val="24"/>
        </w:rPr>
        <w:t>i</w:t>
      </w:r>
      <w:r w:rsidR="00EF40A1" w:rsidRPr="00D60ABA">
        <w:rPr>
          <w:rFonts w:asciiTheme="majorHAnsi" w:eastAsia="Verdana" w:hAnsiTheme="majorHAnsi" w:cs="Verdana"/>
          <w:spacing w:val="1"/>
          <w:sz w:val="24"/>
          <w:szCs w:val="24"/>
        </w:rPr>
        <w:t>n</w:t>
      </w:r>
      <w:r w:rsidR="00EF40A1"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EF40A1" w:rsidRPr="00D60ABA">
        <w:rPr>
          <w:rFonts w:asciiTheme="majorHAnsi" w:eastAsia="Verdana" w:hAnsiTheme="majorHAnsi" w:cs="Verdana"/>
          <w:sz w:val="24"/>
          <w:szCs w:val="24"/>
        </w:rPr>
        <w:t>r</w:t>
      </w:r>
      <w:r w:rsidR="00AA53BD" w:rsidRPr="00D60ABA">
        <w:rPr>
          <w:rFonts w:asciiTheme="majorHAnsi" w:eastAsia="Verdana" w:hAnsiTheme="majorHAnsi" w:cs="Verdana"/>
        </w:rPr>
        <w:tab/>
      </w:r>
      <w:r w:rsidR="00AA53BD" w:rsidRPr="00D60ABA">
        <w:rPr>
          <w:rFonts w:asciiTheme="majorHAnsi" w:eastAsia="Verdana" w:hAnsiTheme="majorHAnsi" w:cs="Verdana"/>
        </w:rPr>
        <w:tab/>
      </w:r>
      <w:r w:rsidR="00AA53BD"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  <w:sz w:val="24"/>
          <w:szCs w:val="24"/>
        </w:rPr>
        <w:t xml:space="preserve">       External </w:t>
      </w:r>
      <w:r w:rsidR="00AA53BD"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AA53BD" w:rsidRPr="00D60ABA">
        <w:rPr>
          <w:rFonts w:asciiTheme="majorHAnsi" w:eastAsia="Verdana" w:hAnsiTheme="majorHAnsi" w:cs="Verdana"/>
          <w:sz w:val="24"/>
          <w:szCs w:val="24"/>
        </w:rPr>
        <w:t>xam</w:t>
      </w:r>
      <w:r w:rsidR="00AA53BD" w:rsidRPr="00D60ABA">
        <w:rPr>
          <w:rFonts w:asciiTheme="majorHAnsi" w:eastAsia="Verdana" w:hAnsiTheme="majorHAnsi" w:cs="Verdana"/>
          <w:spacing w:val="3"/>
          <w:sz w:val="24"/>
          <w:szCs w:val="24"/>
        </w:rPr>
        <w:t>i</w:t>
      </w:r>
      <w:r w:rsidR="00AA53BD" w:rsidRPr="00D60ABA">
        <w:rPr>
          <w:rFonts w:asciiTheme="majorHAnsi" w:eastAsia="Verdana" w:hAnsiTheme="majorHAnsi" w:cs="Verdana"/>
          <w:spacing w:val="1"/>
          <w:sz w:val="24"/>
          <w:szCs w:val="24"/>
        </w:rPr>
        <w:t>n</w:t>
      </w:r>
      <w:r w:rsidR="00AA53BD"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="00AA53BD" w:rsidRPr="00D60ABA">
        <w:rPr>
          <w:rFonts w:asciiTheme="majorHAnsi" w:eastAsia="Verdana" w:hAnsiTheme="majorHAnsi" w:cs="Verdana"/>
          <w:sz w:val="24"/>
          <w:szCs w:val="24"/>
        </w:rPr>
        <w:t>r</w:t>
      </w:r>
    </w:p>
    <w:p w14:paraId="7CEAF553" w14:textId="77777777" w:rsidR="003514A1" w:rsidRDefault="003514A1" w:rsidP="00AA53BD">
      <w:pPr>
        <w:spacing w:line="360" w:lineRule="auto"/>
        <w:ind w:left="480" w:right="634"/>
        <w:rPr>
          <w:rFonts w:asciiTheme="majorHAnsi" w:eastAsia="Verdana" w:hAnsiTheme="majorHAnsi" w:cs="Verdana"/>
        </w:rPr>
      </w:pPr>
    </w:p>
    <w:p w14:paraId="5CD25A46" w14:textId="77777777" w:rsidR="00682F66" w:rsidRPr="00D60ABA" w:rsidRDefault="00682F66" w:rsidP="00AA53BD">
      <w:pPr>
        <w:spacing w:line="360" w:lineRule="auto"/>
        <w:ind w:left="480" w:right="634"/>
        <w:rPr>
          <w:rFonts w:asciiTheme="majorHAnsi" w:eastAsia="Verdana" w:hAnsiTheme="majorHAnsi" w:cs="Verdana"/>
        </w:rPr>
      </w:pPr>
    </w:p>
    <w:p w14:paraId="0CDE29A4" w14:textId="77777777" w:rsidR="00AA53BD" w:rsidRPr="00D60ABA" w:rsidRDefault="00AA53BD" w:rsidP="00AA53BD">
      <w:pPr>
        <w:spacing w:line="360" w:lineRule="auto"/>
        <w:ind w:left="480" w:right="634"/>
        <w:rPr>
          <w:rFonts w:asciiTheme="majorHAnsi" w:eastAsia="Verdana" w:hAnsiTheme="majorHAnsi" w:cs="Verdana"/>
        </w:rPr>
      </w:pPr>
      <w:r w:rsidRPr="00D60ABA">
        <w:rPr>
          <w:rFonts w:asciiTheme="majorHAnsi" w:eastAsia="Verdana" w:hAnsiTheme="majorHAnsi" w:cs="Verdana"/>
        </w:rPr>
        <w:tab/>
      </w:r>
      <w:r w:rsidRPr="00D60ABA">
        <w:rPr>
          <w:rFonts w:asciiTheme="majorHAnsi" w:eastAsia="Verdana" w:hAnsiTheme="majorHAnsi" w:cs="Verdana"/>
        </w:rPr>
        <w:tab/>
      </w:r>
    </w:p>
    <w:p w14:paraId="41F035DF" w14:textId="77777777" w:rsidR="004626DC" w:rsidRPr="00682F66" w:rsidRDefault="00EF40A1" w:rsidP="00682F66">
      <w:pPr>
        <w:spacing w:line="360" w:lineRule="auto"/>
        <w:ind w:left="480" w:right="634"/>
        <w:rPr>
          <w:rFonts w:asciiTheme="majorHAnsi" w:eastAsia="Verdana" w:hAnsiTheme="majorHAnsi" w:cs="Verdana"/>
          <w:sz w:val="24"/>
          <w:szCs w:val="24"/>
        </w:rPr>
      </w:pPr>
      <w:r w:rsidRPr="00D60ABA">
        <w:rPr>
          <w:rFonts w:asciiTheme="majorHAnsi" w:eastAsia="Verdana" w:hAnsiTheme="majorHAnsi" w:cs="Verdana"/>
          <w:sz w:val="24"/>
          <w:szCs w:val="24"/>
        </w:rPr>
        <w:t>P</w:t>
      </w:r>
      <w:r w:rsidRPr="00D60ABA">
        <w:rPr>
          <w:rFonts w:asciiTheme="majorHAnsi" w:eastAsia="Verdana" w:hAnsiTheme="majorHAnsi" w:cs="Verdana"/>
          <w:spacing w:val="3"/>
          <w:sz w:val="24"/>
          <w:szCs w:val="24"/>
        </w:rPr>
        <w:t>l</w:t>
      </w:r>
      <w:r w:rsidRPr="00D60ABA">
        <w:rPr>
          <w:rFonts w:asciiTheme="majorHAnsi" w:eastAsia="Verdana" w:hAnsiTheme="majorHAnsi" w:cs="Verdana"/>
          <w:sz w:val="24"/>
          <w:szCs w:val="24"/>
        </w:rPr>
        <w:t>ac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Pr="00D60ABA">
        <w:rPr>
          <w:rFonts w:asciiTheme="majorHAnsi" w:eastAsia="Verdana" w:hAnsiTheme="majorHAnsi" w:cs="Verdana"/>
          <w:sz w:val="24"/>
          <w:szCs w:val="24"/>
        </w:rPr>
        <w:t>:</w:t>
      </w:r>
    </w:p>
    <w:p w14:paraId="374F75D1" w14:textId="77777777" w:rsidR="004626DC" w:rsidRPr="00D60ABA" w:rsidRDefault="00EF40A1" w:rsidP="00AA53BD">
      <w:pPr>
        <w:spacing w:line="360" w:lineRule="auto"/>
        <w:ind w:left="480"/>
        <w:rPr>
          <w:rFonts w:asciiTheme="majorHAnsi" w:eastAsia="Verdana" w:hAnsiTheme="majorHAnsi" w:cs="Verdana"/>
          <w:sz w:val="24"/>
          <w:szCs w:val="24"/>
        </w:rPr>
      </w:pPr>
      <w:r w:rsidRPr="00D60ABA">
        <w:rPr>
          <w:rFonts w:asciiTheme="majorHAnsi" w:eastAsia="Verdana" w:hAnsiTheme="majorHAnsi" w:cs="Verdana"/>
          <w:sz w:val="24"/>
          <w:szCs w:val="24"/>
        </w:rPr>
        <w:t>Da</w:t>
      </w:r>
      <w:r w:rsidRPr="00D60ABA">
        <w:rPr>
          <w:rFonts w:asciiTheme="majorHAnsi" w:eastAsia="Verdana" w:hAnsiTheme="majorHAnsi" w:cs="Verdana"/>
          <w:spacing w:val="1"/>
          <w:sz w:val="24"/>
          <w:szCs w:val="24"/>
        </w:rPr>
        <w:t>t</w:t>
      </w:r>
      <w:r w:rsidRPr="00D60ABA">
        <w:rPr>
          <w:rFonts w:asciiTheme="majorHAnsi" w:eastAsia="Verdana" w:hAnsiTheme="majorHAnsi" w:cs="Verdana"/>
          <w:spacing w:val="-1"/>
          <w:sz w:val="24"/>
          <w:szCs w:val="24"/>
        </w:rPr>
        <w:t>e</w:t>
      </w:r>
      <w:r w:rsidRPr="00D60ABA">
        <w:rPr>
          <w:rFonts w:asciiTheme="majorHAnsi" w:eastAsia="Verdana" w:hAnsiTheme="majorHAnsi" w:cs="Verdana"/>
          <w:sz w:val="24"/>
          <w:szCs w:val="24"/>
        </w:rPr>
        <w:t>:</w:t>
      </w:r>
    </w:p>
    <w:p w14:paraId="7E67A98A" w14:textId="77777777" w:rsidR="00D60ABA" w:rsidRPr="00D60ABA" w:rsidRDefault="00D60ABA">
      <w:pPr>
        <w:spacing w:line="360" w:lineRule="auto"/>
        <w:ind w:left="480"/>
        <w:rPr>
          <w:rFonts w:asciiTheme="majorHAnsi" w:eastAsia="Verdana" w:hAnsiTheme="majorHAnsi" w:cs="Verdana"/>
        </w:rPr>
      </w:pPr>
    </w:p>
    <w:sectPr w:rsidR="00D60ABA" w:rsidRPr="00D60ABA" w:rsidSect="004626DC">
      <w:type w:val="continuous"/>
      <w:pgSz w:w="11920" w:h="16840"/>
      <w:pgMar w:top="132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73C2E"/>
    <w:multiLevelType w:val="multilevel"/>
    <w:tmpl w:val="053E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6DC"/>
    <w:rsid w:val="000702B5"/>
    <w:rsid w:val="00091818"/>
    <w:rsid w:val="000D258E"/>
    <w:rsid w:val="00160270"/>
    <w:rsid w:val="001A79FF"/>
    <w:rsid w:val="001B4170"/>
    <w:rsid w:val="001D2E1E"/>
    <w:rsid w:val="002D3A17"/>
    <w:rsid w:val="003514A1"/>
    <w:rsid w:val="003C6686"/>
    <w:rsid w:val="003E4F4F"/>
    <w:rsid w:val="003F27CD"/>
    <w:rsid w:val="004626DC"/>
    <w:rsid w:val="00682F66"/>
    <w:rsid w:val="007B4E57"/>
    <w:rsid w:val="0098008A"/>
    <w:rsid w:val="009C4BA3"/>
    <w:rsid w:val="00AA53BD"/>
    <w:rsid w:val="00B121A5"/>
    <w:rsid w:val="00B76CCC"/>
    <w:rsid w:val="00C32861"/>
    <w:rsid w:val="00CA1649"/>
    <w:rsid w:val="00CA5037"/>
    <w:rsid w:val="00D60ABA"/>
    <w:rsid w:val="00DD7BFD"/>
    <w:rsid w:val="00E803DD"/>
    <w:rsid w:val="00EF40A1"/>
    <w:rsid w:val="00F0264D"/>
    <w:rsid w:val="00F23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2294"/>
  <w15:docId w15:val="{4B5BB858-B989-4CAA-9233-C733BD89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Liegy K. J.</dc:creator>
  <cp:lastModifiedBy>Aneesh Denny</cp:lastModifiedBy>
  <cp:revision>3</cp:revision>
  <cp:lastPrinted>2019-02-26T18:08:00Z</cp:lastPrinted>
  <dcterms:created xsi:type="dcterms:W3CDTF">2020-03-13T06:02:00Z</dcterms:created>
  <dcterms:modified xsi:type="dcterms:W3CDTF">2020-12-31T06:22:00Z</dcterms:modified>
</cp:coreProperties>
</file>