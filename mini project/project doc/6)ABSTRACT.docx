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B49" w:rsidRPr="00EE3E4B" w:rsidRDefault="000B1B49" w:rsidP="000B1B49">
      <w:pPr>
        <w:spacing w:line="360" w:lineRule="auto"/>
        <w:jc w:val="center"/>
        <w:rPr>
          <w:rFonts w:asciiTheme="majorHAnsi" w:hAnsiTheme="majorHAnsi"/>
          <w:b/>
          <w:sz w:val="28"/>
          <w:szCs w:val="28"/>
        </w:rPr>
      </w:pPr>
      <w:r w:rsidRPr="00EE3E4B">
        <w:rPr>
          <w:rFonts w:asciiTheme="majorHAnsi" w:hAnsiTheme="majorHAnsi"/>
          <w:b/>
          <w:sz w:val="28"/>
          <w:szCs w:val="28"/>
        </w:rPr>
        <w:t>ABSTRACT</w:t>
      </w:r>
    </w:p>
    <w:p w:rsidR="000B1B49" w:rsidRPr="00CC055F" w:rsidRDefault="000B1B49" w:rsidP="000B1B49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7074F4" w:rsidRPr="007074F4" w:rsidRDefault="000B6DDA" w:rsidP="007074F4">
      <w:pPr>
        <w:spacing w:line="360" w:lineRule="auto"/>
        <w:ind w:left="-142" w:right="135"/>
        <w:jc w:val="both"/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</w:pPr>
      <w:r w:rsidRPr="007074F4">
        <w:rPr>
          <w:rFonts w:asciiTheme="majorHAnsi" w:hAnsiTheme="majorHAnsi"/>
          <w:sz w:val="24"/>
          <w:szCs w:val="24"/>
        </w:rPr>
        <w:t xml:space="preserve">The Project entitled </w:t>
      </w:r>
      <w:bookmarkStart w:id="0" w:name="_GoBack"/>
      <w:bookmarkEnd w:id="0"/>
      <w:r w:rsidR="007074F4" w:rsidRPr="007074F4">
        <w:rPr>
          <w:rFonts w:asciiTheme="majorHAnsi" w:hAnsiTheme="majorHAnsi"/>
          <w:sz w:val="24"/>
          <w:szCs w:val="24"/>
        </w:rPr>
        <w:t>“ONLINE PROGRAMME MANAGEMENT SYSTEM “</w:t>
      </w:r>
      <w:r w:rsidR="007074F4">
        <w:rPr>
          <w:rFonts w:ascii="Cambria" w:hAnsi="Cambria"/>
          <w:sz w:val="24"/>
          <w:szCs w:val="24"/>
        </w:rPr>
        <w:t xml:space="preserve">is a web </w:t>
      </w:r>
      <w:r w:rsidR="007074F4" w:rsidRPr="00EF6BFB">
        <w:rPr>
          <w:rFonts w:ascii="Cambria" w:hAnsi="Cambria"/>
          <w:sz w:val="24"/>
          <w:szCs w:val="24"/>
        </w:rPr>
        <w:t xml:space="preserve">application for a charity trust </w:t>
      </w:r>
      <w:r w:rsidR="007074F4">
        <w:rPr>
          <w:rFonts w:ascii="Cambria" w:hAnsi="Cambria"/>
          <w:sz w:val="24"/>
          <w:szCs w:val="24"/>
        </w:rPr>
        <w:t xml:space="preserve">which </w:t>
      </w:r>
      <w:r w:rsidR="007074F4" w:rsidRPr="00EF6BFB">
        <w:rPr>
          <w:rFonts w:ascii="Cambria" w:hAnsi="Cambria"/>
          <w:sz w:val="24"/>
          <w:szCs w:val="24"/>
        </w:rPr>
        <w:t xml:space="preserve">provides free programmes </w:t>
      </w:r>
      <w:r w:rsidR="007074F4">
        <w:rPr>
          <w:rFonts w:ascii="Cambria" w:hAnsi="Cambria"/>
          <w:sz w:val="24"/>
          <w:szCs w:val="24"/>
        </w:rPr>
        <w:t xml:space="preserve">which </w:t>
      </w:r>
      <w:r w:rsidR="007074F4" w:rsidRPr="00EF6BFB">
        <w:rPr>
          <w:rFonts w:ascii="Cambria" w:hAnsi="Cambria"/>
          <w:sz w:val="24"/>
          <w:szCs w:val="24"/>
        </w:rPr>
        <w:t>can</w:t>
      </w:r>
      <w:r w:rsidR="007074F4">
        <w:rPr>
          <w:rFonts w:ascii="Cambria" w:hAnsi="Cambria"/>
          <w:sz w:val="24"/>
          <w:szCs w:val="24"/>
        </w:rPr>
        <w:t xml:space="preserve"> be applied by the applicants</w:t>
      </w:r>
      <w:r w:rsidR="007074F4" w:rsidRPr="00EF6BFB">
        <w:rPr>
          <w:rFonts w:ascii="Cambria" w:hAnsi="Cambria"/>
          <w:sz w:val="24"/>
          <w:szCs w:val="24"/>
        </w:rPr>
        <w:t xml:space="preserve"> and get admitted for the same.</w:t>
      </w:r>
      <w:r w:rsidR="007074F4">
        <w:rPr>
          <w:rFonts w:ascii="Cambria" w:hAnsi="Cambria"/>
          <w:sz w:val="24"/>
          <w:szCs w:val="24"/>
        </w:rPr>
        <w:t xml:space="preserve"> </w:t>
      </w:r>
      <w:r w:rsidR="007074F4" w:rsidRPr="00EF6BFB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The main aim of the project is to manage the w</w:t>
      </w:r>
      <w:r w:rsidR="007074F4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orking of the organization. </w:t>
      </w:r>
      <w:r w:rsidR="007074F4" w:rsidRPr="00C70A95">
        <w:rPr>
          <w:rFonts w:ascii="Cambria" w:hAnsi="Cambria"/>
          <w:sz w:val="24"/>
          <w:szCs w:val="24"/>
        </w:rPr>
        <w:t xml:space="preserve">This software mainly deals with 3 </w:t>
      </w:r>
      <w:r w:rsidR="007074F4">
        <w:rPr>
          <w:rFonts w:ascii="Cambria" w:hAnsi="Cambria"/>
          <w:sz w:val="24"/>
          <w:szCs w:val="24"/>
        </w:rPr>
        <w:t xml:space="preserve">types of </w:t>
      </w:r>
      <w:r w:rsidR="007074F4" w:rsidRPr="00C70A95">
        <w:rPr>
          <w:rFonts w:ascii="Cambria" w:hAnsi="Cambria"/>
          <w:sz w:val="24"/>
          <w:szCs w:val="24"/>
        </w:rPr>
        <w:t xml:space="preserve">users </w:t>
      </w:r>
      <w:r w:rsidR="007074F4">
        <w:rPr>
          <w:rFonts w:ascii="Cambria" w:hAnsi="Cambria"/>
          <w:sz w:val="24"/>
          <w:szCs w:val="24"/>
        </w:rPr>
        <w:t>which are</w:t>
      </w:r>
      <w:r w:rsidR="007074F4" w:rsidRPr="00C70A95">
        <w:rPr>
          <w:rFonts w:ascii="Cambria" w:hAnsi="Cambria"/>
          <w:sz w:val="24"/>
          <w:szCs w:val="24"/>
        </w:rPr>
        <w:t xml:space="preserve"> </w:t>
      </w:r>
      <w:r w:rsidR="007074F4" w:rsidRPr="00C70A95">
        <w:rPr>
          <w:rFonts w:ascii="Cambria" w:hAnsi="Cambria"/>
          <w:b/>
          <w:sz w:val="24"/>
          <w:szCs w:val="24"/>
        </w:rPr>
        <w:t>administrator</w:t>
      </w:r>
      <w:r w:rsidR="007074F4" w:rsidRPr="00C70A95">
        <w:rPr>
          <w:rFonts w:ascii="Cambria" w:hAnsi="Cambria"/>
          <w:sz w:val="24"/>
          <w:szCs w:val="24"/>
        </w:rPr>
        <w:t>,</w:t>
      </w:r>
      <w:r w:rsidR="007074F4">
        <w:rPr>
          <w:rFonts w:ascii="Cambria" w:hAnsi="Cambria"/>
          <w:sz w:val="24"/>
          <w:szCs w:val="24"/>
        </w:rPr>
        <w:t xml:space="preserve"> </w:t>
      </w:r>
      <w:r w:rsidR="007074F4" w:rsidRPr="00C70A95">
        <w:rPr>
          <w:rFonts w:ascii="Cambria" w:hAnsi="Cambria"/>
          <w:b/>
          <w:sz w:val="24"/>
          <w:szCs w:val="24"/>
        </w:rPr>
        <w:t>staff,</w:t>
      </w:r>
      <w:r w:rsidR="007074F4">
        <w:rPr>
          <w:rFonts w:ascii="Cambria" w:hAnsi="Cambria"/>
          <w:b/>
          <w:sz w:val="24"/>
          <w:szCs w:val="24"/>
        </w:rPr>
        <w:t xml:space="preserve"> </w:t>
      </w:r>
      <w:r w:rsidR="007074F4" w:rsidRPr="00C70A95">
        <w:rPr>
          <w:rFonts w:ascii="Cambria" w:hAnsi="Cambria"/>
          <w:b/>
          <w:sz w:val="24"/>
          <w:szCs w:val="24"/>
        </w:rPr>
        <w:t xml:space="preserve">students </w:t>
      </w:r>
      <w:r w:rsidR="007074F4" w:rsidRPr="00C70A95">
        <w:rPr>
          <w:rFonts w:ascii="Cambria" w:hAnsi="Cambria"/>
          <w:sz w:val="24"/>
          <w:szCs w:val="24"/>
        </w:rPr>
        <w:t>who interacts with the system</w:t>
      </w:r>
      <w:r w:rsidR="007074F4" w:rsidRPr="00C70A95">
        <w:rPr>
          <w:rFonts w:ascii="Cambria" w:hAnsi="Cambria"/>
          <w:b/>
          <w:sz w:val="24"/>
          <w:szCs w:val="24"/>
        </w:rPr>
        <w:t>.</w:t>
      </w:r>
    </w:p>
    <w:p w:rsidR="007074F4" w:rsidRDefault="007074F4" w:rsidP="007074F4">
      <w:pPr>
        <w:spacing w:line="360" w:lineRule="auto"/>
        <w:ind w:left="-142" w:right="135"/>
        <w:jc w:val="both"/>
        <w:rPr>
          <w:rFonts w:asciiTheme="majorHAnsi" w:hAnsiTheme="majorHAnsi"/>
          <w:b/>
        </w:rPr>
      </w:pPr>
    </w:p>
    <w:p w:rsidR="007074F4" w:rsidRDefault="007074F4" w:rsidP="007074F4">
      <w:pPr>
        <w:spacing w:line="360" w:lineRule="auto"/>
        <w:ind w:left="-142" w:right="135"/>
        <w:jc w:val="both"/>
        <w:rPr>
          <w:rFonts w:ascii="Cambria" w:hAnsi="Cambria"/>
          <w:sz w:val="24"/>
          <w:szCs w:val="24"/>
        </w:rPr>
      </w:pPr>
      <w:r w:rsidRPr="00717715">
        <w:rPr>
          <w:rFonts w:ascii="Cambria" w:hAnsi="Cambria"/>
          <w:sz w:val="24"/>
          <w:szCs w:val="24"/>
        </w:rPr>
        <w:t>The admin mainly does the addition of different programmes , courses or subjects within each programme ,their duration, status of the courses, makes timetable for the session, assign teachers for the session etc.</w:t>
      </w:r>
    </w:p>
    <w:p w:rsidR="007074F4" w:rsidRDefault="007074F4" w:rsidP="007074F4">
      <w:pPr>
        <w:spacing w:line="360" w:lineRule="auto"/>
        <w:ind w:left="-142" w:right="135"/>
        <w:jc w:val="both"/>
        <w:rPr>
          <w:rFonts w:asciiTheme="majorHAnsi" w:hAnsiTheme="majorHAnsi"/>
          <w:b/>
        </w:rPr>
      </w:pPr>
    </w:p>
    <w:p w:rsidR="007074F4" w:rsidRDefault="007074F4" w:rsidP="007074F4">
      <w:pPr>
        <w:spacing w:line="360" w:lineRule="auto"/>
        <w:ind w:left="-142" w:right="135"/>
        <w:jc w:val="both"/>
        <w:rPr>
          <w:rFonts w:ascii="Cambria" w:hAnsi="Cambria"/>
          <w:sz w:val="24"/>
          <w:szCs w:val="24"/>
        </w:rPr>
      </w:pPr>
      <w:r w:rsidRPr="00717715">
        <w:rPr>
          <w:rFonts w:ascii="Cambria" w:hAnsi="Cambria"/>
          <w:sz w:val="24"/>
          <w:szCs w:val="24"/>
        </w:rPr>
        <w:t>The faculty can view their sessions, register their details, mark the attendances of the students and enter the marks attained by the students for the respective exams.</w:t>
      </w:r>
    </w:p>
    <w:p w:rsidR="007074F4" w:rsidRDefault="007074F4" w:rsidP="007074F4">
      <w:pPr>
        <w:spacing w:line="360" w:lineRule="auto"/>
        <w:ind w:left="-142" w:right="135"/>
        <w:jc w:val="both"/>
        <w:rPr>
          <w:rFonts w:asciiTheme="majorHAnsi" w:hAnsiTheme="majorHAnsi"/>
          <w:b/>
        </w:rPr>
      </w:pPr>
    </w:p>
    <w:p w:rsidR="007074F4" w:rsidRDefault="007074F4" w:rsidP="007074F4">
      <w:pPr>
        <w:spacing w:line="360" w:lineRule="auto"/>
        <w:ind w:left="-142" w:right="135"/>
        <w:jc w:val="both"/>
        <w:rPr>
          <w:rFonts w:ascii="Cambria" w:hAnsi="Cambria"/>
          <w:sz w:val="24"/>
          <w:szCs w:val="24"/>
        </w:rPr>
      </w:pPr>
      <w:r w:rsidRPr="00717715">
        <w:rPr>
          <w:rFonts w:ascii="Cambria" w:hAnsi="Cambria"/>
          <w:sz w:val="24"/>
          <w:szCs w:val="24"/>
        </w:rPr>
        <w:t>The students can register their details, can apply for a course, view the sessions ,can view their attendance and can also download their certificate after completion of the course they have applied.</w:t>
      </w:r>
    </w:p>
    <w:p w:rsidR="007074F4" w:rsidRDefault="007074F4" w:rsidP="007074F4">
      <w:pPr>
        <w:spacing w:line="360" w:lineRule="auto"/>
        <w:ind w:left="-142" w:right="135"/>
        <w:jc w:val="both"/>
        <w:rPr>
          <w:rFonts w:ascii="Cambria" w:hAnsi="Cambria"/>
          <w:sz w:val="24"/>
          <w:szCs w:val="24"/>
        </w:rPr>
      </w:pPr>
    </w:p>
    <w:p w:rsidR="007074F4" w:rsidRPr="007074F4" w:rsidRDefault="007074F4" w:rsidP="007074F4">
      <w:pPr>
        <w:spacing w:line="360" w:lineRule="auto"/>
        <w:ind w:left="-142" w:right="135"/>
        <w:jc w:val="both"/>
        <w:rPr>
          <w:rFonts w:asciiTheme="majorHAnsi" w:hAnsiTheme="majorHAnsi"/>
          <w:b/>
        </w:rPr>
      </w:pPr>
      <w:r>
        <w:rPr>
          <w:color w:val="000000"/>
          <w:sz w:val="24"/>
          <w:szCs w:val="24"/>
          <w:lang w:eastAsia="en-IN"/>
        </w:rPr>
        <w:t>M</w:t>
      </w:r>
      <w:r w:rsidRPr="00403B1D">
        <w:rPr>
          <w:color w:val="000000"/>
          <w:sz w:val="24"/>
          <w:szCs w:val="24"/>
          <w:lang w:eastAsia="en-IN"/>
        </w:rPr>
        <w:t xml:space="preserve">ain aim of the project is to </w:t>
      </w:r>
      <w:r>
        <w:rPr>
          <w:color w:val="000000"/>
          <w:sz w:val="24"/>
          <w:szCs w:val="24"/>
          <w:lang w:eastAsia="en-IN"/>
        </w:rPr>
        <w:t>make it easy for the students to get a clear idea about their programmes and easily able to apply for the respective programmes.</w:t>
      </w:r>
      <w:r w:rsidRPr="00403B1D">
        <w:rPr>
          <w:color w:val="000000"/>
          <w:sz w:val="24"/>
          <w:szCs w:val="24"/>
          <w:lang w:eastAsia="en-IN"/>
        </w:rPr>
        <w:t>The</w:t>
      </w:r>
      <w:r>
        <w:rPr>
          <w:color w:val="000000"/>
          <w:sz w:val="24"/>
          <w:szCs w:val="24"/>
          <w:lang w:eastAsia="en-IN"/>
        </w:rPr>
        <w:t xml:space="preserve"> student can easily check into his attendances and marks for which he/she has been admitted</w:t>
      </w:r>
    </w:p>
    <w:p w:rsidR="007074F4" w:rsidRPr="00CC055F" w:rsidRDefault="007074F4" w:rsidP="007074F4">
      <w:pPr>
        <w:autoSpaceDE w:val="0"/>
        <w:autoSpaceDN w:val="0"/>
        <w:adjustRightInd w:val="0"/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sectPr w:rsidR="007074F4" w:rsidRPr="00CC055F" w:rsidSect="00115B62">
      <w:type w:val="continuous"/>
      <w:pgSz w:w="11920" w:h="16840"/>
      <w:pgMar w:top="1360" w:right="132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F7345"/>
    <w:multiLevelType w:val="multilevel"/>
    <w:tmpl w:val="01F8C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5B62"/>
    <w:rsid w:val="000B1B49"/>
    <w:rsid w:val="000B6DDA"/>
    <w:rsid w:val="000F24FC"/>
    <w:rsid w:val="00115B62"/>
    <w:rsid w:val="001C6B84"/>
    <w:rsid w:val="002750D3"/>
    <w:rsid w:val="00381AE4"/>
    <w:rsid w:val="004263F3"/>
    <w:rsid w:val="00594193"/>
    <w:rsid w:val="005A17AA"/>
    <w:rsid w:val="006554D2"/>
    <w:rsid w:val="007074F4"/>
    <w:rsid w:val="007534E4"/>
    <w:rsid w:val="00775F99"/>
    <w:rsid w:val="00852D37"/>
    <w:rsid w:val="008D3BE9"/>
    <w:rsid w:val="00964911"/>
    <w:rsid w:val="009859BD"/>
    <w:rsid w:val="00AA1096"/>
    <w:rsid w:val="00B708FE"/>
    <w:rsid w:val="00BC745F"/>
    <w:rsid w:val="00CC055F"/>
    <w:rsid w:val="00D06CD3"/>
    <w:rsid w:val="00D65BA3"/>
    <w:rsid w:val="00E16902"/>
    <w:rsid w:val="00E8079B"/>
    <w:rsid w:val="00EE3E4B"/>
    <w:rsid w:val="00F050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customStyle="1" w:styleId="Default">
    <w:name w:val="Default"/>
    <w:rsid w:val="001C6B84"/>
    <w:pPr>
      <w:autoSpaceDE w:val="0"/>
      <w:autoSpaceDN w:val="0"/>
      <w:adjustRightInd w:val="0"/>
    </w:pPr>
    <w:rPr>
      <w:rFonts w:ascii="Book Antiqua" w:eastAsiaTheme="minorHAnsi" w:hAnsi="Book Antiqua" w:cs="Book Antiqu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Liegy K. J.</dc:creator>
  <cp:lastModifiedBy>Windows User</cp:lastModifiedBy>
  <cp:revision>2</cp:revision>
  <cp:lastPrinted>2019-02-26T18:10:00Z</cp:lastPrinted>
  <dcterms:created xsi:type="dcterms:W3CDTF">2020-03-13T06:16:00Z</dcterms:created>
  <dcterms:modified xsi:type="dcterms:W3CDTF">2020-03-13T06:16:00Z</dcterms:modified>
</cp:coreProperties>
</file>