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B83" w:rsidRPr="00954863" w:rsidRDefault="005C427E" w:rsidP="006A45C1">
      <w:pPr>
        <w:spacing w:before="1680" w:line="360" w:lineRule="auto"/>
        <w:ind w:left="1587" w:right="964"/>
        <w:jc w:val="center"/>
        <w:rPr>
          <w:rFonts w:asciiTheme="majorHAnsi" w:hAnsiTheme="majorHAnsi"/>
          <w:b/>
          <w:sz w:val="28"/>
          <w:szCs w:val="28"/>
        </w:rPr>
      </w:pPr>
      <w:r w:rsidRPr="00954863">
        <w:rPr>
          <w:rFonts w:asciiTheme="majorHAnsi" w:hAnsiTheme="majorHAnsi"/>
          <w:b/>
          <w:spacing w:val="-1"/>
          <w:sz w:val="28"/>
          <w:szCs w:val="28"/>
        </w:rPr>
        <w:t>A</w:t>
      </w:r>
      <w:r w:rsidRPr="00954863">
        <w:rPr>
          <w:rFonts w:asciiTheme="majorHAnsi" w:hAnsiTheme="majorHAnsi"/>
          <w:b/>
          <w:sz w:val="28"/>
          <w:szCs w:val="28"/>
        </w:rPr>
        <w:t>C</w:t>
      </w:r>
      <w:r w:rsidRPr="00954863">
        <w:rPr>
          <w:rFonts w:asciiTheme="majorHAnsi" w:hAnsiTheme="majorHAnsi"/>
          <w:b/>
          <w:spacing w:val="-1"/>
          <w:sz w:val="28"/>
          <w:szCs w:val="28"/>
        </w:rPr>
        <w:t>KN</w:t>
      </w:r>
      <w:r w:rsidRPr="00954863">
        <w:rPr>
          <w:rFonts w:asciiTheme="majorHAnsi" w:hAnsiTheme="majorHAnsi"/>
          <w:b/>
          <w:spacing w:val="1"/>
          <w:sz w:val="28"/>
          <w:szCs w:val="28"/>
        </w:rPr>
        <w:t>O</w:t>
      </w:r>
      <w:r w:rsidRPr="00954863">
        <w:rPr>
          <w:rFonts w:asciiTheme="majorHAnsi" w:hAnsiTheme="majorHAnsi"/>
          <w:b/>
          <w:spacing w:val="-3"/>
          <w:sz w:val="28"/>
          <w:szCs w:val="28"/>
        </w:rPr>
        <w:t>W</w:t>
      </w:r>
      <w:r w:rsidRPr="00954863">
        <w:rPr>
          <w:rFonts w:asciiTheme="majorHAnsi" w:hAnsiTheme="majorHAnsi"/>
          <w:b/>
          <w:spacing w:val="1"/>
          <w:sz w:val="28"/>
          <w:szCs w:val="28"/>
        </w:rPr>
        <w:t>L</w:t>
      </w:r>
      <w:r w:rsidRPr="00954863">
        <w:rPr>
          <w:rFonts w:asciiTheme="majorHAnsi" w:hAnsiTheme="majorHAnsi"/>
          <w:b/>
          <w:spacing w:val="-1"/>
          <w:sz w:val="28"/>
          <w:szCs w:val="28"/>
        </w:rPr>
        <w:t>EDGE</w:t>
      </w:r>
      <w:r w:rsidRPr="00954863">
        <w:rPr>
          <w:rFonts w:asciiTheme="majorHAnsi" w:hAnsiTheme="majorHAnsi"/>
          <w:b/>
          <w:spacing w:val="2"/>
          <w:sz w:val="28"/>
          <w:szCs w:val="28"/>
        </w:rPr>
        <w:t>M</w:t>
      </w:r>
      <w:r w:rsidRPr="00954863">
        <w:rPr>
          <w:rFonts w:asciiTheme="majorHAnsi" w:hAnsiTheme="majorHAnsi"/>
          <w:b/>
          <w:spacing w:val="-1"/>
          <w:sz w:val="28"/>
          <w:szCs w:val="28"/>
        </w:rPr>
        <w:t>EN</w:t>
      </w:r>
      <w:r w:rsidRPr="00954863">
        <w:rPr>
          <w:rFonts w:asciiTheme="majorHAnsi" w:hAnsiTheme="majorHAnsi"/>
          <w:b/>
          <w:sz w:val="28"/>
          <w:szCs w:val="28"/>
        </w:rPr>
        <w:t>T</w:t>
      </w:r>
    </w:p>
    <w:p w:rsidR="006A45C1" w:rsidRPr="00954863" w:rsidRDefault="006A45C1" w:rsidP="006A45C1">
      <w:pPr>
        <w:spacing w:line="360" w:lineRule="auto"/>
        <w:ind w:left="1587" w:right="964" w:firstLine="620"/>
        <w:jc w:val="both"/>
        <w:rPr>
          <w:rFonts w:asciiTheme="majorHAnsi" w:hAnsiTheme="majorHAnsi"/>
          <w:sz w:val="24"/>
          <w:szCs w:val="24"/>
        </w:rPr>
      </w:pPr>
    </w:p>
    <w:p w:rsidR="005A0B83" w:rsidRPr="00954863" w:rsidRDefault="00F346E5" w:rsidP="00AA5745">
      <w:pPr>
        <w:spacing w:line="360" w:lineRule="auto"/>
        <w:ind w:left="1587" w:right="863" w:hanging="27"/>
        <w:jc w:val="both"/>
        <w:rPr>
          <w:rFonts w:asciiTheme="majorHAnsi" w:hAnsiTheme="majorHAnsi"/>
          <w:spacing w:val="3"/>
          <w:sz w:val="24"/>
          <w:szCs w:val="24"/>
        </w:rPr>
      </w:pPr>
      <w:r w:rsidRPr="00954863">
        <w:rPr>
          <w:rFonts w:asciiTheme="majorHAnsi" w:hAnsiTheme="majorHAnsi"/>
          <w:sz w:val="24"/>
          <w:szCs w:val="24"/>
        </w:rPr>
        <w:t xml:space="preserve">I </w:t>
      </w:r>
      <w:r w:rsidR="00AA5745">
        <w:rPr>
          <w:rFonts w:asciiTheme="majorHAnsi" w:hAnsiTheme="majorHAnsi"/>
          <w:spacing w:val="1"/>
          <w:sz w:val="24"/>
          <w:szCs w:val="24"/>
        </w:rPr>
        <w:t>t</w:t>
      </w:r>
      <w:r w:rsidRPr="00954863">
        <w:rPr>
          <w:rFonts w:asciiTheme="majorHAnsi" w:hAnsiTheme="majorHAnsi"/>
          <w:spacing w:val="1"/>
          <w:sz w:val="24"/>
          <w:szCs w:val="24"/>
        </w:rPr>
        <w:t>hank</w:t>
      </w:r>
      <w:r w:rsidR="00AA5745">
        <w:rPr>
          <w:rFonts w:asciiTheme="majorHAnsi" w:hAnsiTheme="majorHAnsi"/>
          <w:spacing w:val="1"/>
          <w:sz w:val="24"/>
          <w:szCs w:val="24"/>
        </w:rPr>
        <w:t xml:space="preserve"> </w:t>
      </w:r>
      <w:proofErr w:type="spellStart"/>
      <w:proofErr w:type="gramStart"/>
      <w:r w:rsidR="005C427E" w:rsidRPr="00954863">
        <w:rPr>
          <w:rFonts w:asciiTheme="majorHAnsi" w:hAnsiTheme="majorHAnsi"/>
          <w:spacing w:val="-1"/>
          <w:sz w:val="24"/>
          <w:szCs w:val="24"/>
        </w:rPr>
        <w:t>D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r</w:t>
      </w:r>
      <w:r w:rsidR="005C427E" w:rsidRPr="00954863">
        <w:rPr>
          <w:rFonts w:asciiTheme="majorHAnsi" w:hAnsiTheme="majorHAnsi"/>
          <w:sz w:val="24"/>
          <w:szCs w:val="24"/>
        </w:rPr>
        <w:t>.</w:t>
      </w:r>
      <w:r w:rsidR="005C427E" w:rsidRPr="00954863">
        <w:rPr>
          <w:rFonts w:asciiTheme="majorHAnsi" w:hAnsiTheme="majorHAnsi"/>
          <w:spacing w:val="-1"/>
          <w:sz w:val="24"/>
          <w:szCs w:val="24"/>
        </w:rPr>
        <w:t>B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i</w:t>
      </w:r>
      <w:r w:rsidR="005C427E" w:rsidRPr="00954863">
        <w:rPr>
          <w:rFonts w:asciiTheme="majorHAnsi" w:hAnsiTheme="majorHAnsi"/>
          <w:sz w:val="24"/>
          <w:szCs w:val="24"/>
        </w:rPr>
        <w:t>noy</w:t>
      </w:r>
      <w:proofErr w:type="spellEnd"/>
      <w:proofErr w:type="gramEnd"/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pacing w:val="3"/>
          <w:sz w:val="24"/>
          <w:szCs w:val="24"/>
        </w:rPr>
        <w:t>J</w:t>
      </w:r>
      <w:r w:rsidR="005C427E" w:rsidRPr="00954863">
        <w:rPr>
          <w:rFonts w:asciiTheme="majorHAnsi" w:hAnsiTheme="majorHAnsi"/>
          <w:sz w:val="24"/>
          <w:szCs w:val="24"/>
        </w:rPr>
        <w:t>os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e</w:t>
      </w:r>
      <w:r w:rsidR="005C427E" w:rsidRPr="00954863">
        <w:rPr>
          <w:rFonts w:asciiTheme="majorHAnsi" w:hAnsiTheme="majorHAnsi"/>
          <w:sz w:val="24"/>
          <w:szCs w:val="24"/>
        </w:rPr>
        <w:t>p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h</w:t>
      </w:r>
      <w:r w:rsidR="005C427E" w:rsidRPr="00954863">
        <w:rPr>
          <w:rFonts w:asciiTheme="majorHAnsi" w:hAnsiTheme="majorHAnsi"/>
          <w:sz w:val="24"/>
          <w:szCs w:val="24"/>
        </w:rPr>
        <w:t>,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z w:val="24"/>
          <w:szCs w:val="24"/>
        </w:rPr>
        <w:t>Pr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i</w:t>
      </w:r>
      <w:r w:rsidR="005C427E" w:rsidRPr="00954863">
        <w:rPr>
          <w:rFonts w:asciiTheme="majorHAnsi" w:hAnsiTheme="majorHAnsi"/>
          <w:sz w:val="24"/>
          <w:szCs w:val="24"/>
        </w:rPr>
        <w:t>n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c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i</w:t>
      </w:r>
      <w:r w:rsidR="005C427E" w:rsidRPr="00954863">
        <w:rPr>
          <w:rFonts w:asciiTheme="majorHAnsi" w:hAnsiTheme="majorHAnsi"/>
          <w:sz w:val="24"/>
          <w:szCs w:val="24"/>
        </w:rPr>
        <w:t>p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a</w:t>
      </w:r>
      <w:r w:rsidR="005C427E" w:rsidRPr="00954863">
        <w:rPr>
          <w:rFonts w:asciiTheme="majorHAnsi" w:hAnsiTheme="majorHAnsi"/>
          <w:spacing w:val="2"/>
          <w:sz w:val="24"/>
          <w:szCs w:val="24"/>
        </w:rPr>
        <w:t>l</w:t>
      </w:r>
      <w:r w:rsidR="005C427E" w:rsidRPr="00954863">
        <w:rPr>
          <w:rFonts w:asciiTheme="majorHAnsi" w:hAnsiTheme="majorHAnsi"/>
          <w:sz w:val="24"/>
          <w:szCs w:val="24"/>
        </w:rPr>
        <w:t>,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C427E" w:rsidRPr="00954863">
        <w:rPr>
          <w:rFonts w:asciiTheme="majorHAnsi" w:hAnsiTheme="majorHAnsi"/>
          <w:spacing w:val="-3"/>
          <w:sz w:val="24"/>
          <w:szCs w:val="24"/>
        </w:rPr>
        <w:t>R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a</w:t>
      </w:r>
      <w:r w:rsidR="005C427E" w:rsidRPr="00954863">
        <w:rPr>
          <w:rFonts w:asciiTheme="majorHAnsi" w:hAnsiTheme="majorHAnsi"/>
          <w:spacing w:val="3"/>
          <w:sz w:val="24"/>
          <w:szCs w:val="24"/>
        </w:rPr>
        <w:t>j</w:t>
      </w:r>
      <w:r w:rsidR="005C427E" w:rsidRPr="00954863">
        <w:rPr>
          <w:rFonts w:asciiTheme="majorHAnsi" w:hAnsiTheme="majorHAnsi"/>
          <w:sz w:val="24"/>
          <w:szCs w:val="24"/>
        </w:rPr>
        <w:t>a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g</w:t>
      </w:r>
      <w:r w:rsidR="005C427E" w:rsidRPr="00954863">
        <w:rPr>
          <w:rFonts w:asciiTheme="majorHAnsi" w:hAnsiTheme="majorHAnsi"/>
          <w:spacing w:val="-1"/>
          <w:sz w:val="24"/>
          <w:szCs w:val="24"/>
        </w:rPr>
        <w:t>i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r</w:t>
      </w:r>
      <w:r w:rsidR="005C427E" w:rsidRPr="00954863">
        <w:rPr>
          <w:rFonts w:asciiTheme="majorHAnsi" w:hAnsiTheme="majorHAnsi"/>
          <w:sz w:val="24"/>
          <w:szCs w:val="24"/>
        </w:rPr>
        <w:t>i</w:t>
      </w:r>
      <w:proofErr w:type="spellEnd"/>
      <w:r w:rsidR="00AA5745">
        <w:rPr>
          <w:rFonts w:asciiTheme="majorHAnsi" w:hAnsiTheme="majorHAnsi"/>
          <w:sz w:val="24"/>
          <w:szCs w:val="24"/>
        </w:rPr>
        <w:t xml:space="preserve"> </w:t>
      </w:r>
      <w:r w:rsidRPr="00954863">
        <w:rPr>
          <w:rFonts w:asciiTheme="majorHAnsi" w:hAnsiTheme="majorHAnsi"/>
          <w:sz w:val="24"/>
          <w:szCs w:val="24"/>
        </w:rPr>
        <w:t>College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z w:val="24"/>
          <w:szCs w:val="24"/>
        </w:rPr>
        <w:t>of</w:t>
      </w:r>
      <w:r w:rsidR="00AA5745">
        <w:rPr>
          <w:rFonts w:asciiTheme="majorHAnsi" w:hAnsiTheme="majorHAnsi"/>
          <w:sz w:val="24"/>
          <w:szCs w:val="24"/>
        </w:rPr>
        <w:t xml:space="preserve"> S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o</w:t>
      </w:r>
      <w:r w:rsidR="005C427E" w:rsidRPr="00954863">
        <w:rPr>
          <w:rFonts w:asciiTheme="majorHAnsi" w:hAnsiTheme="majorHAnsi"/>
          <w:sz w:val="24"/>
          <w:szCs w:val="24"/>
        </w:rPr>
        <w:t>c</w:t>
      </w:r>
      <w:r w:rsidR="005C427E" w:rsidRPr="00954863">
        <w:rPr>
          <w:rFonts w:asciiTheme="majorHAnsi" w:hAnsiTheme="majorHAnsi"/>
          <w:spacing w:val="-1"/>
          <w:sz w:val="24"/>
          <w:szCs w:val="24"/>
        </w:rPr>
        <w:t>i</w:t>
      </w:r>
      <w:r w:rsidR="005C427E" w:rsidRPr="00954863">
        <w:rPr>
          <w:rFonts w:asciiTheme="majorHAnsi" w:hAnsiTheme="majorHAnsi"/>
          <w:sz w:val="24"/>
          <w:szCs w:val="24"/>
        </w:rPr>
        <w:t>al</w:t>
      </w:r>
      <w:r w:rsidR="00AA5745">
        <w:rPr>
          <w:rFonts w:asciiTheme="majorHAnsi" w:hAnsiTheme="majorHAnsi"/>
          <w:sz w:val="24"/>
          <w:szCs w:val="24"/>
        </w:rPr>
        <w:t xml:space="preserve"> S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c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i</w:t>
      </w:r>
      <w:r w:rsidR="005C427E" w:rsidRPr="00954863">
        <w:rPr>
          <w:rFonts w:asciiTheme="majorHAnsi" w:hAnsiTheme="majorHAnsi"/>
          <w:sz w:val="24"/>
          <w:szCs w:val="24"/>
        </w:rPr>
        <w:t>en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c</w:t>
      </w:r>
      <w:r w:rsidR="005C427E" w:rsidRPr="00954863">
        <w:rPr>
          <w:rFonts w:asciiTheme="majorHAnsi" w:hAnsiTheme="majorHAnsi"/>
          <w:sz w:val="24"/>
          <w:szCs w:val="24"/>
        </w:rPr>
        <w:t>es</w:t>
      </w:r>
      <w:r w:rsidR="00954863">
        <w:rPr>
          <w:rFonts w:asciiTheme="majorHAnsi" w:hAnsiTheme="majorHAnsi"/>
          <w:sz w:val="24"/>
          <w:szCs w:val="24"/>
        </w:rPr>
        <w:t>,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C427E" w:rsidRPr="00954863">
        <w:rPr>
          <w:rFonts w:asciiTheme="majorHAnsi" w:hAnsiTheme="majorHAnsi"/>
          <w:spacing w:val="-3"/>
          <w:sz w:val="24"/>
          <w:szCs w:val="24"/>
        </w:rPr>
        <w:t>D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r</w:t>
      </w:r>
      <w:r w:rsidR="005C427E" w:rsidRPr="00954863">
        <w:rPr>
          <w:rFonts w:asciiTheme="majorHAnsi" w:hAnsiTheme="majorHAnsi"/>
          <w:sz w:val="24"/>
          <w:szCs w:val="24"/>
        </w:rPr>
        <w:t>.</w:t>
      </w:r>
      <w:r w:rsidR="005C427E" w:rsidRPr="00954863">
        <w:rPr>
          <w:rFonts w:asciiTheme="majorHAnsi" w:hAnsiTheme="majorHAnsi"/>
          <w:spacing w:val="-1"/>
          <w:sz w:val="24"/>
          <w:szCs w:val="24"/>
        </w:rPr>
        <w:t>B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i</w:t>
      </w:r>
      <w:r w:rsidR="005C427E" w:rsidRPr="00954863">
        <w:rPr>
          <w:rFonts w:asciiTheme="majorHAnsi" w:hAnsiTheme="majorHAnsi"/>
          <w:sz w:val="24"/>
          <w:szCs w:val="24"/>
        </w:rPr>
        <w:t>nd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i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y</w:t>
      </w:r>
      <w:r w:rsidR="005C427E" w:rsidRPr="00954863">
        <w:rPr>
          <w:rFonts w:asciiTheme="majorHAnsi" w:hAnsiTheme="majorHAnsi"/>
          <w:sz w:val="24"/>
          <w:szCs w:val="24"/>
        </w:rPr>
        <w:t>a</w:t>
      </w:r>
      <w:proofErr w:type="spellEnd"/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z w:val="24"/>
          <w:szCs w:val="24"/>
        </w:rPr>
        <w:t>M.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V</w:t>
      </w:r>
      <w:r w:rsidR="005C427E" w:rsidRPr="00954863">
        <w:rPr>
          <w:rFonts w:asciiTheme="majorHAnsi" w:hAnsiTheme="majorHAnsi"/>
          <w:sz w:val="24"/>
          <w:szCs w:val="24"/>
        </w:rPr>
        <w:t>a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r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g</w:t>
      </w:r>
      <w:r w:rsidR="005C427E" w:rsidRPr="00954863">
        <w:rPr>
          <w:rFonts w:asciiTheme="majorHAnsi" w:hAnsiTheme="majorHAnsi"/>
          <w:sz w:val="24"/>
          <w:szCs w:val="24"/>
        </w:rPr>
        <w:t>he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s</w:t>
      </w:r>
      <w:r w:rsidR="005C427E" w:rsidRPr="00954863">
        <w:rPr>
          <w:rFonts w:asciiTheme="majorHAnsi" w:hAnsiTheme="majorHAnsi"/>
          <w:spacing w:val="3"/>
          <w:sz w:val="24"/>
          <w:szCs w:val="24"/>
        </w:rPr>
        <w:t>e</w:t>
      </w:r>
      <w:r w:rsidR="005C427E" w:rsidRPr="00954863">
        <w:rPr>
          <w:rFonts w:asciiTheme="majorHAnsi" w:hAnsiTheme="majorHAnsi"/>
          <w:sz w:val="24"/>
          <w:szCs w:val="24"/>
        </w:rPr>
        <w:t xml:space="preserve">, </w:t>
      </w:r>
      <w:r w:rsidR="00AA5745">
        <w:rPr>
          <w:rFonts w:asciiTheme="majorHAnsi" w:hAnsiTheme="majorHAnsi"/>
          <w:spacing w:val="-1"/>
          <w:sz w:val="24"/>
          <w:szCs w:val="24"/>
        </w:rPr>
        <w:t xml:space="preserve">Dean </w:t>
      </w:r>
      <w:r w:rsidR="005C427E" w:rsidRPr="00954863">
        <w:rPr>
          <w:rFonts w:asciiTheme="majorHAnsi" w:hAnsiTheme="majorHAnsi"/>
          <w:sz w:val="24"/>
          <w:szCs w:val="24"/>
        </w:rPr>
        <w:t>of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pacing w:val="-1"/>
          <w:sz w:val="24"/>
          <w:szCs w:val="24"/>
        </w:rPr>
        <w:t>t</w:t>
      </w:r>
      <w:r w:rsidR="005C427E" w:rsidRPr="00954863">
        <w:rPr>
          <w:rFonts w:asciiTheme="majorHAnsi" w:hAnsiTheme="majorHAnsi"/>
          <w:sz w:val="24"/>
          <w:szCs w:val="24"/>
        </w:rPr>
        <w:t>he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pacing w:val="-1"/>
          <w:sz w:val="24"/>
          <w:szCs w:val="24"/>
        </w:rPr>
        <w:t>D</w:t>
      </w:r>
      <w:r w:rsidR="005C427E" w:rsidRPr="00954863">
        <w:rPr>
          <w:rFonts w:asciiTheme="majorHAnsi" w:hAnsiTheme="majorHAnsi"/>
          <w:sz w:val="24"/>
          <w:szCs w:val="24"/>
        </w:rPr>
        <w:t>ep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a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rt</w:t>
      </w:r>
      <w:r w:rsidR="005C427E" w:rsidRPr="00954863">
        <w:rPr>
          <w:rFonts w:asciiTheme="majorHAnsi" w:hAnsiTheme="majorHAnsi"/>
          <w:spacing w:val="-4"/>
          <w:sz w:val="24"/>
          <w:szCs w:val="24"/>
        </w:rPr>
        <w:t>m</w:t>
      </w:r>
      <w:r w:rsidR="005C427E" w:rsidRPr="00954863">
        <w:rPr>
          <w:rFonts w:asciiTheme="majorHAnsi" w:hAnsiTheme="majorHAnsi"/>
          <w:sz w:val="24"/>
          <w:szCs w:val="24"/>
        </w:rPr>
        <w:t>ent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o</w:t>
      </w:r>
      <w:r w:rsidR="005C427E" w:rsidRPr="00954863">
        <w:rPr>
          <w:rFonts w:asciiTheme="majorHAnsi" w:hAnsiTheme="majorHAnsi"/>
          <w:sz w:val="24"/>
          <w:szCs w:val="24"/>
        </w:rPr>
        <w:t>f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pacing w:val="-1"/>
          <w:sz w:val="24"/>
          <w:szCs w:val="24"/>
        </w:rPr>
        <w:t>C</w:t>
      </w:r>
      <w:r w:rsidR="005C427E" w:rsidRPr="00954863">
        <w:rPr>
          <w:rFonts w:asciiTheme="majorHAnsi" w:hAnsiTheme="majorHAnsi"/>
          <w:sz w:val="24"/>
          <w:szCs w:val="24"/>
        </w:rPr>
        <w:t>o</w:t>
      </w:r>
      <w:r w:rsidR="005C427E" w:rsidRPr="00954863">
        <w:rPr>
          <w:rFonts w:asciiTheme="majorHAnsi" w:hAnsiTheme="majorHAnsi"/>
          <w:spacing w:val="-4"/>
          <w:sz w:val="24"/>
          <w:szCs w:val="24"/>
        </w:rPr>
        <w:t>m</w:t>
      </w:r>
      <w:r w:rsidR="005C427E" w:rsidRPr="00954863">
        <w:rPr>
          <w:rFonts w:asciiTheme="majorHAnsi" w:hAnsiTheme="majorHAnsi"/>
          <w:sz w:val="24"/>
          <w:szCs w:val="24"/>
        </w:rPr>
        <w:t>pu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t</w:t>
      </w:r>
      <w:r w:rsidR="005C427E" w:rsidRPr="00954863">
        <w:rPr>
          <w:rFonts w:asciiTheme="majorHAnsi" w:hAnsiTheme="majorHAnsi"/>
          <w:sz w:val="24"/>
          <w:szCs w:val="24"/>
        </w:rPr>
        <w:t>er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9C6093" w:rsidRPr="00954863">
        <w:rPr>
          <w:rFonts w:asciiTheme="majorHAnsi" w:hAnsiTheme="majorHAnsi"/>
          <w:sz w:val="24"/>
          <w:szCs w:val="24"/>
        </w:rPr>
        <w:t>Applications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 xml:space="preserve"> f</w:t>
      </w:r>
      <w:r w:rsidR="005C427E" w:rsidRPr="00954863">
        <w:rPr>
          <w:rFonts w:asciiTheme="majorHAnsi" w:hAnsiTheme="majorHAnsi"/>
          <w:sz w:val="24"/>
          <w:szCs w:val="24"/>
        </w:rPr>
        <w:t xml:space="preserve">or 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t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h</w:t>
      </w:r>
      <w:r w:rsidR="005C427E" w:rsidRPr="00954863">
        <w:rPr>
          <w:rFonts w:asciiTheme="majorHAnsi" w:hAnsiTheme="majorHAnsi"/>
          <w:sz w:val="24"/>
          <w:szCs w:val="24"/>
        </w:rPr>
        <w:t>e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i</w:t>
      </w:r>
      <w:r w:rsidR="005C427E" w:rsidRPr="00954863">
        <w:rPr>
          <w:rFonts w:asciiTheme="majorHAnsi" w:hAnsiTheme="majorHAnsi"/>
          <w:sz w:val="24"/>
          <w:szCs w:val="24"/>
        </w:rPr>
        <w:t>r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c</w:t>
      </w:r>
      <w:r w:rsidR="005C427E" w:rsidRPr="00954863">
        <w:rPr>
          <w:rFonts w:asciiTheme="majorHAnsi" w:hAnsiTheme="majorHAnsi"/>
          <w:sz w:val="24"/>
          <w:szCs w:val="24"/>
        </w:rPr>
        <w:t>on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s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t</w:t>
      </w:r>
      <w:r w:rsidR="005C427E" w:rsidRPr="00954863">
        <w:rPr>
          <w:rFonts w:asciiTheme="majorHAnsi" w:hAnsiTheme="majorHAnsi"/>
          <w:sz w:val="24"/>
          <w:szCs w:val="24"/>
        </w:rPr>
        <w:t>a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n</w:t>
      </w:r>
      <w:r w:rsidR="005C427E" w:rsidRPr="00954863">
        <w:rPr>
          <w:rFonts w:asciiTheme="majorHAnsi" w:hAnsiTheme="majorHAnsi"/>
          <w:sz w:val="24"/>
          <w:szCs w:val="24"/>
        </w:rPr>
        <w:t>t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z w:val="24"/>
          <w:szCs w:val="24"/>
        </w:rPr>
        <w:t>supp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o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r</w:t>
      </w:r>
      <w:r w:rsidR="005C427E" w:rsidRPr="00954863">
        <w:rPr>
          <w:rFonts w:asciiTheme="majorHAnsi" w:hAnsiTheme="majorHAnsi"/>
          <w:sz w:val="24"/>
          <w:szCs w:val="24"/>
        </w:rPr>
        <w:t>t and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e</w:t>
      </w:r>
      <w:r w:rsidR="005C427E" w:rsidRPr="00954863">
        <w:rPr>
          <w:rFonts w:asciiTheme="majorHAnsi" w:hAnsiTheme="majorHAnsi"/>
          <w:sz w:val="24"/>
          <w:szCs w:val="24"/>
        </w:rPr>
        <w:t>ncou</w:t>
      </w:r>
      <w:r w:rsidR="005C427E" w:rsidRPr="00954863">
        <w:rPr>
          <w:rFonts w:asciiTheme="majorHAnsi" w:hAnsiTheme="majorHAnsi"/>
          <w:spacing w:val="-1"/>
          <w:sz w:val="24"/>
          <w:szCs w:val="24"/>
        </w:rPr>
        <w:t>r</w:t>
      </w:r>
      <w:r w:rsidR="005C427E" w:rsidRPr="00954863">
        <w:rPr>
          <w:rFonts w:asciiTheme="majorHAnsi" w:hAnsiTheme="majorHAnsi"/>
          <w:sz w:val="24"/>
          <w:szCs w:val="24"/>
        </w:rPr>
        <w:t>a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g</w:t>
      </w:r>
      <w:r w:rsidR="005C427E" w:rsidRPr="00954863">
        <w:rPr>
          <w:rFonts w:asciiTheme="majorHAnsi" w:hAnsiTheme="majorHAnsi"/>
          <w:sz w:val="24"/>
          <w:szCs w:val="24"/>
        </w:rPr>
        <w:t>e</w:t>
      </w:r>
      <w:r w:rsidR="005C427E" w:rsidRPr="00954863">
        <w:rPr>
          <w:rFonts w:asciiTheme="majorHAnsi" w:hAnsiTheme="majorHAnsi"/>
          <w:spacing w:val="-3"/>
          <w:sz w:val="24"/>
          <w:szCs w:val="24"/>
        </w:rPr>
        <w:t>m</w:t>
      </w:r>
      <w:r w:rsidR="005C427E" w:rsidRPr="00954863">
        <w:rPr>
          <w:rFonts w:asciiTheme="majorHAnsi" w:hAnsiTheme="majorHAnsi"/>
          <w:sz w:val="24"/>
          <w:szCs w:val="24"/>
        </w:rPr>
        <w:t>ent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g</w:t>
      </w:r>
      <w:r w:rsidR="005C427E" w:rsidRPr="00954863">
        <w:rPr>
          <w:rFonts w:asciiTheme="majorHAnsi" w:hAnsiTheme="majorHAnsi"/>
          <w:spacing w:val="3"/>
          <w:sz w:val="24"/>
          <w:szCs w:val="24"/>
        </w:rPr>
        <w:t>i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v</w:t>
      </w:r>
      <w:r w:rsidR="005C427E" w:rsidRPr="00954863">
        <w:rPr>
          <w:rFonts w:asciiTheme="majorHAnsi" w:hAnsiTheme="majorHAnsi"/>
          <w:sz w:val="24"/>
          <w:szCs w:val="24"/>
        </w:rPr>
        <w:t xml:space="preserve">en 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t</w:t>
      </w:r>
      <w:r w:rsidR="005C427E" w:rsidRPr="00954863">
        <w:rPr>
          <w:rFonts w:asciiTheme="majorHAnsi" w:hAnsiTheme="majorHAnsi"/>
          <w:sz w:val="24"/>
          <w:szCs w:val="24"/>
        </w:rPr>
        <w:t>h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r</w:t>
      </w:r>
      <w:r w:rsidR="005C427E" w:rsidRPr="00954863">
        <w:rPr>
          <w:rFonts w:asciiTheme="majorHAnsi" w:hAnsiTheme="majorHAnsi"/>
          <w:sz w:val="24"/>
          <w:szCs w:val="24"/>
        </w:rPr>
        <w:t>ou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g</w:t>
      </w:r>
      <w:r w:rsidR="005C427E" w:rsidRPr="00954863">
        <w:rPr>
          <w:rFonts w:asciiTheme="majorHAnsi" w:hAnsiTheme="majorHAnsi"/>
          <w:sz w:val="24"/>
          <w:szCs w:val="24"/>
        </w:rPr>
        <w:t>ho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u</w:t>
      </w:r>
      <w:r w:rsidR="005C427E" w:rsidRPr="00954863">
        <w:rPr>
          <w:rFonts w:asciiTheme="majorHAnsi" w:hAnsiTheme="majorHAnsi"/>
          <w:sz w:val="24"/>
          <w:szCs w:val="24"/>
        </w:rPr>
        <w:t>t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 xml:space="preserve"> t</w:t>
      </w:r>
      <w:r w:rsidR="005C427E" w:rsidRPr="00954863">
        <w:rPr>
          <w:rFonts w:asciiTheme="majorHAnsi" w:hAnsiTheme="majorHAnsi"/>
          <w:sz w:val="24"/>
          <w:szCs w:val="24"/>
        </w:rPr>
        <w:t>he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z w:val="24"/>
          <w:szCs w:val="24"/>
        </w:rPr>
        <w:t>de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v</w:t>
      </w:r>
      <w:r w:rsidR="005C427E" w:rsidRPr="00954863">
        <w:rPr>
          <w:rFonts w:asciiTheme="majorHAnsi" w:hAnsiTheme="majorHAnsi"/>
          <w:sz w:val="24"/>
          <w:szCs w:val="24"/>
        </w:rPr>
        <w:t>e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l</w:t>
      </w:r>
      <w:r w:rsidR="005C427E" w:rsidRPr="00954863">
        <w:rPr>
          <w:rFonts w:asciiTheme="majorHAnsi" w:hAnsiTheme="majorHAnsi"/>
          <w:sz w:val="24"/>
          <w:szCs w:val="24"/>
        </w:rPr>
        <w:t>op</w:t>
      </w:r>
      <w:r w:rsidR="005C427E" w:rsidRPr="00954863">
        <w:rPr>
          <w:rFonts w:asciiTheme="majorHAnsi" w:hAnsiTheme="majorHAnsi"/>
          <w:spacing w:val="-4"/>
          <w:sz w:val="24"/>
          <w:szCs w:val="24"/>
        </w:rPr>
        <w:t>m</w:t>
      </w:r>
      <w:r w:rsidR="005C427E" w:rsidRPr="00954863">
        <w:rPr>
          <w:rFonts w:asciiTheme="majorHAnsi" w:hAnsiTheme="majorHAnsi"/>
          <w:sz w:val="24"/>
          <w:szCs w:val="24"/>
        </w:rPr>
        <w:t>e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n</w:t>
      </w:r>
      <w:r w:rsidR="005C427E" w:rsidRPr="00954863">
        <w:rPr>
          <w:rFonts w:asciiTheme="majorHAnsi" w:hAnsiTheme="majorHAnsi"/>
          <w:sz w:val="24"/>
          <w:szCs w:val="24"/>
        </w:rPr>
        <w:t>t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o</w:t>
      </w:r>
      <w:r w:rsidR="005C427E" w:rsidRPr="00954863">
        <w:rPr>
          <w:rFonts w:asciiTheme="majorHAnsi" w:hAnsiTheme="majorHAnsi"/>
          <w:sz w:val="24"/>
          <w:szCs w:val="24"/>
        </w:rPr>
        <w:t>f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 xml:space="preserve"> t</w:t>
      </w:r>
      <w:r w:rsidR="005C427E" w:rsidRPr="00954863">
        <w:rPr>
          <w:rFonts w:asciiTheme="majorHAnsi" w:hAnsiTheme="majorHAnsi"/>
          <w:sz w:val="24"/>
          <w:szCs w:val="24"/>
        </w:rPr>
        <w:t>he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z w:val="24"/>
          <w:szCs w:val="24"/>
        </w:rPr>
        <w:t>p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r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o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j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e</w:t>
      </w:r>
      <w:r w:rsidR="005C427E" w:rsidRPr="00954863">
        <w:rPr>
          <w:rFonts w:asciiTheme="majorHAnsi" w:hAnsiTheme="majorHAnsi"/>
          <w:sz w:val="24"/>
          <w:szCs w:val="24"/>
        </w:rPr>
        <w:t>c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t</w:t>
      </w:r>
      <w:r w:rsidR="005C427E" w:rsidRPr="00954863">
        <w:rPr>
          <w:rFonts w:asciiTheme="majorHAnsi" w:hAnsiTheme="majorHAnsi"/>
          <w:sz w:val="24"/>
          <w:szCs w:val="24"/>
        </w:rPr>
        <w:t xml:space="preserve">.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 xml:space="preserve">I </w:t>
      </w:r>
      <w:r w:rsidR="005C427E" w:rsidRPr="00954863">
        <w:rPr>
          <w:rFonts w:asciiTheme="majorHAnsi" w:eastAsia="Calibri" w:hAnsiTheme="majorHAnsi" w:cs="Calibri"/>
          <w:spacing w:val="-2"/>
          <w:sz w:val="24"/>
          <w:szCs w:val="24"/>
        </w:rPr>
        <w:t>w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o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u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ld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l</w:t>
      </w:r>
      <w:r w:rsidR="005C427E" w:rsidRPr="00954863">
        <w:rPr>
          <w:rFonts w:asciiTheme="majorHAnsi" w:eastAsia="Calibri" w:hAnsiTheme="majorHAnsi" w:cs="Calibri"/>
          <w:spacing w:val="-3"/>
          <w:sz w:val="24"/>
          <w:szCs w:val="24"/>
        </w:rPr>
        <w:t>i</w:t>
      </w:r>
      <w:r w:rsidR="005C427E" w:rsidRPr="00954863">
        <w:rPr>
          <w:rFonts w:asciiTheme="majorHAnsi" w:eastAsia="Calibri" w:hAnsiTheme="majorHAnsi" w:cs="Calibri"/>
          <w:spacing w:val="-2"/>
          <w:sz w:val="24"/>
          <w:szCs w:val="24"/>
        </w:rPr>
        <w:t>k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-2"/>
          <w:sz w:val="24"/>
          <w:szCs w:val="24"/>
        </w:rPr>
        <w:t>t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o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x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p</w:t>
      </w:r>
      <w:r w:rsidR="005C427E" w:rsidRPr="00954863">
        <w:rPr>
          <w:rFonts w:asciiTheme="majorHAnsi" w:eastAsia="Calibri" w:hAnsiTheme="majorHAnsi" w:cs="Calibri"/>
          <w:spacing w:val="-3"/>
          <w:sz w:val="24"/>
          <w:szCs w:val="24"/>
        </w:rPr>
        <w:t>r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ess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m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y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si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n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ce</w:t>
      </w:r>
      <w:r w:rsidR="005C427E" w:rsidRPr="00954863">
        <w:rPr>
          <w:rFonts w:asciiTheme="majorHAnsi" w:eastAsia="Calibri" w:hAnsiTheme="majorHAnsi" w:cs="Calibri"/>
          <w:spacing w:val="-2"/>
          <w:sz w:val="24"/>
          <w:szCs w:val="24"/>
        </w:rPr>
        <w:t>r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g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r</w:t>
      </w:r>
      <w:r w:rsidR="005C427E" w:rsidRPr="00954863">
        <w:rPr>
          <w:rFonts w:asciiTheme="majorHAnsi" w:eastAsia="Calibri" w:hAnsiTheme="majorHAnsi" w:cs="Calibri"/>
          <w:spacing w:val="-3"/>
          <w:sz w:val="24"/>
          <w:szCs w:val="24"/>
        </w:rPr>
        <w:t>a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titu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d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to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m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y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p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r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o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je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c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 xml:space="preserve">t 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gu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i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d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4E7278">
        <w:rPr>
          <w:rFonts w:asciiTheme="majorHAnsi" w:hAnsiTheme="majorHAnsi"/>
          <w:sz w:val="24"/>
          <w:szCs w:val="24"/>
        </w:rPr>
        <w:t xml:space="preserve">Dr. Jaya </w:t>
      </w:r>
      <w:proofErr w:type="spellStart"/>
      <w:proofErr w:type="gramStart"/>
      <w:r w:rsidR="004E7278">
        <w:rPr>
          <w:rFonts w:asciiTheme="majorHAnsi" w:hAnsiTheme="majorHAnsi"/>
          <w:sz w:val="24"/>
          <w:szCs w:val="24"/>
        </w:rPr>
        <w:t>V</w:t>
      </w:r>
      <w:bookmarkStart w:id="0" w:name="_GoBack"/>
      <w:bookmarkEnd w:id="0"/>
      <w:r w:rsidR="005926CB">
        <w:rPr>
          <w:rFonts w:asciiTheme="majorHAnsi" w:hAnsiTheme="majorHAnsi"/>
          <w:sz w:val="24"/>
          <w:szCs w:val="24"/>
        </w:rPr>
        <w:t>ijayan</w:t>
      </w:r>
      <w:proofErr w:type="spellEnd"/>
      <w:r w:rsidR="005926CB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z w:val="24"/>
          <w:szCs w:val="24"/>
        </w:rPr>
        <w:t>,</w:t>
      </w:r>
      <w:proofErr w:type="gramEnd"/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pacing w:val="-1"/>
          <w:sz w:val="24"/>
          <w:szCs w:val="24"/>
        </w:rPr>
        <w:t>D</w:t>
      </w:r>
      <w:r w:rsidR="005C427E" w:rsidRPr="00954863">
        <w:rPr>
          <w:rFonts w:asciiTheme="majorHAnsi" w:hAnsiTheme="majorHAnsi"/>
          <w:sz w:val="24"/>
          <w:szCs w:val="24"/>
        </w:rPr>
        <w:t>epa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r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t</w:t>
      </w:r>
      <w:r w:rsidR="005C427E" w:rsidRPr="00954863">
        <w:rPr>
          <w:rFonts w:asciiTheme="majorHAnsi" w:hAnsiTheme="majorHAnsi"/>
          <w:spacing w:val="-4"/>
          <w:sz w:val="24"/>
          <w:szCs w:val="24"/>
        </w:rPr>
        <w:t>m</w:t>
      </w:r>
      <w:r w:rsidR="005C427E" w:rsidRPr="00954863">
        <w:rPr>
          <w:rFonts w:asciiTheme="majorHAnsi" w:hAnsiTheme="majorHAnsi"/>
          <w:sz w:val="24"/>
          <w:szCs w:val="24"/>
        </w:rPr>
        <w:t>ent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z w:val="24"/>
          <w:szCs w:val="24"/>
        </w:rPr>
        <w:t>of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pacing w:val="-1"/>
          <w:sz w:val="24"/>
          <w:szCs w:val="24"/>
        </w:rPr>
        <w:t>C</w:t>
      </w:r>
      <w:r w:rsidR="005C427E" w:rsidRPr="00954863">
        <w:rPr>
          <w:rFonts w:asciiTheme="majorHAnsi" w:hAnsiTheme="majorHAnsi"/>
          <w:sz w:val="24"/>
          <w:szCs w:val="24"/>
        </w:rPr>
        <w:t>o</w:t>
      </w:r>
      <w:r w:rsidR="005C427E" w:rsidRPr="00954863">
        <w:rPr>
          <w:rFonts w:asciiTheme="majorHAnsi" w:hAnsiTheme="majorHAnsi"/>
          <w:spacing w:val="-4"/>
          <w:sz w:val="24"/>
          <w:szCs w:val="24"/>
        </w:rPr>
        <w:t>m</w:t>
      </w:r>
      <w:r w:rsidR="005C427E" w:rsidRPr="00954863">
        <w:rPr>
          <w:rFonts w:asciiTheme="majorHAnsi" w:hAnsiTheme="majorHAnsi"/>
          <w:sz w:val="24"/>
          <w:szCs w:val="24"/>
        </w:rPr>
        <w:t>pu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t</w:t>
      </w:r>
      <w:r w:rsidR="005C427E" w:rsidRPr="00954863">
        <w:rPr>
          <w:rFonts w:asciiTheme="majorHAnsi" w:hAnsiTheme="majorHAnsi"/>
          <w:sz w:val="24"/>
          <w:szCs w:val="24"/>
        </w:rPr>
        <w:t>er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z w:val="24"/>
          <w:szCs w:val="24"/>
        </w:rPr>
        <w:t>Sc</w:t>
      </w:r>
      <w:r w:rsidR="005C427E" w:rsidRPr="00954863">
        <w:rPr>
          <w:rFonts w:asciiTheme="majorHAnsi" w:hAnsiTheme="majorHAnsi"/>
          <w:spacing w:val="-1"/>
          <w:sz w:val="24"/>
          <w:szCs w:val="24"/>
        </w:rPr>
        <w:t>i</w:t>
      </w:r>
      <w:r w:rsidR="005C427E" w:rsidRPr="00954863">
        <w:rPr>
          <w:rFonts w:asciiTheme="majorHAnsi" w:hAnsiTheme="majorHAnsi"/>
          <w:sz w:val="24"/>
          <w:szCs w:val="24"/>
        </w:rPr>
        <w:t>ence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,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f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o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r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t</w:t>
      </w:r>
      <w:r w:rsidR="005C427E" w:rsidRPr="00954863">
        <w:rPr>
          <w:rFonts w:asciiTheme="majorHAnsi" w:eastAsia="Calibri" w:hAnsiTheme="majorHAnsi" w:cs="Calibri"/>
          <w:spacing w:val="-3"/>
          <w:sz w:val="24"/>
          <w:szCs w:val="24"/>
        </w:rPr>
        <w:t>h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2"/>
          <w:sz w:val="24"/>
          <w:szCs w:val="24"/>
        </w:rPr>
        <w:t>v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al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u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a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b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 xml:space="preserve">le 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gu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i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d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a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n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 xml:space="preserve">ce, 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h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elp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a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n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d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wh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o</w:t>
      </w:r>
      <w:r w:rsidR="005C427E" w:rsidRPr="00954863">
        <w:rPr>
          <w:rFonts w:asciiTheme="majorHAnsi" w:eastAsia="Calibri" w:hAnsiTheme="majorHAnsi" w:cs="Calibri"/>
          <w:spacing w:val="-2"/>
          <w:sz w:val="24"/>
          <w:szCs w:val="24"/>
        </w:rPr>
        <w:t>s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t</w:t>
      </w:r>
      <w:r w:rsidR="005C427E" w:rsidRPr="00954863">
        <w:rPr>
          <w:rFonts w:asciiTheme="majorHAnsi" w:eastAsia="Calibri" w:hAnsiTheme="majorHAnsi" w:cs="Calibri"/>
          <w:spacing w:val="-2"/>
          <w:sz w:val="24"/>
          <w:szCs w:val="24"/>
        </w:rPr>
        <w:t>i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m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</w:t>
      </w:r>
      <w:r w:rsidR="005C427E" w:rsidRPr="00954863">
        <w:rPr>
          <w:rFonts w:asciiTheme="majorHAnsi" w:eastAsia="Calibri" w:hAnsiTheme="majorHAnsi" w:cs="Calibri"/>
          <w:spacing w:val="-2"/>
          <w:sz w:val="24"/>
          <w:szCs w:val="24"/>
        </w:rPr>
        <w:t>l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y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su</w:t>
      </w:r>
      <w:r w:rsidR="005C427E" w:rsidRPr="00954863">
        <w:rPr>
          <w:rFonts w:asciiTheme="majorHAnsi" w:eastAsia="Calibri" w:hAnsiTheme="majorHAnsi" w:cs="Calibri"/>
          <w:spacing w:val="-4"/>
          <w:sz w:val="24"/>
          <w:szCs w:val="24"/>
        </w:rPr>
        <w:t>g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g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es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t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i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o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n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s,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a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d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v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i</w:t>
      </w:r>
      <w:r w:rsidR="005C427E" w:rsidRPr="00954863">
        <w:rPr>
          <w:rFonts w:asciiTheme="majorHAnsi" w:eastAsia="Calibri" w:hAnsiTheme="majorHAnsi" w:cs="Calibri"/>
          <w:spacing w:val="-3"/>
          <w:sz w:val="24"/>
          <w:szCs w:val="24"/>
        </w:rPr>
        <w:t>c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a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n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d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gu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i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d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a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n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ce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led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-2"/>
          <w:sz w:val="24"/>
          <w:szCs w:val="24"/>
        </w:rPr>
        <w:t>t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o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su</w:t>
      </w:r>
      <w:r w:rsidR="005C427E" w:rsidRPr="00954863">
        <w:rPr>
          <w:rFonts w:asciiTheme="majorHAnsi" w:eastAsia="Calibri" w:hAnsiTheme="majorHAnsi" w:cs="Calibri"/>
          <w:spacing w:val="-3"/>
          <w:sz w:val="24"/>
          <w:szCs w:val="24"/>
        </w:rPr>
        <w:t>c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ce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s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sf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u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l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c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o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m</w:t>
      </w:r>
      <w:r w:rsidR="005C427E" w:rsidRPr="00954863">
        <w:rPr>
          <w:rFonts w:asciiTheme="majorHAnsi" w:eastAsia="Calibri" w:hAnsiTheme="majorHAnsi" w:cs="Calibri"/>
          <w:spacing w:val="-3"/>
          <w:sz w:val="24"/>
          <w:szCs w:val="24"/>
        </w:rPr>
        <w:t>p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leti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o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n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o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f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m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y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p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r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o</w:t>
      </w:r>
      <w:r w:rsidR="005C427E" w:rsidRPr="00954863">
        <w:rPr>
          <w:rFonts w:asciiTheme="majorHAnsi" w:eastAsia="Calibri" w:hAnsiTheme="majorHAnsi" w:cs="Calibri"/>
          <w:spacing w:val="-2"/>
          <w:sz w:val="24"/>
          <w:szCs w:val="24"/>
        </w:rPr>
        <w:t>j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ec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t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. I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am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-2"/>
          <w:sz w:val="24"/>
          <w:szCs w:val="24"/>
        </w:rPr>
        <w:t>e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x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t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r</w:t>
      </w:r>
      <w:r w:rsidR="005C427E" w:rsidRPr="00954863">
        <w:rPr>
          <w:rFonts w:asciiTheme="majorHAnsi" w:eastAsia="Calibri" w:hAnsiTheme="majorHAnsi" w:cs="Calibri"/>
          <w:spacing w:val="-2"/>
          <w:sz w:val="24"/>
          <w:szCs w:val="24"/>
        </w:rPr>
        <w:t>e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m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</w:t>
      </w:r>
      <w:r w:rsidR="005C427E" w:rsidRPr="00954863">
        <w:rPr>
          <w:rFonts w:asciiTheme="majorHAnsi" w:eastAsia="Calibri" w:hAnsiTheme="majorHAnsi" w:cs="Calibri"/>
          <w:spacing w:val="-2"/>
          <w:sz w:val="24"/>
          <w:szCs w:val="24"/>
        </w:rPr>
        <w:t>l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y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tha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n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kful to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 xml:space="preserve"> M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r.</w:t>
      </w:r>
      <w:r w:rsidR="004E7278">
        <w:rPr>
          <w:rFonts w:asciiTheme="majorHAnsi" w:eastAsia="Calibri" w:hAnsiTheme="majorHAnsi" w:cs="Calibri"/>
          <w:sz w:val="24"/>
          <w:szCs w:val="24"/>
        </w:rPr>
        <w:t xml:space="preserve"> </w:t>
      </w:r>
      <w:proofErr w:type="spellStart"/>
      <w:r w:rsidR="005C427E" w:rsidRPr="00954863">
        <w:rPr>
          <w:rFonts w:asciiTheme="majorHAnsi" w:eastAsia="Calibri" w:hAnsiTheme="majorHAnsi" w:cs="Calibri"/>
          <w:sz w:val="24"/>
          <w:szCs w:val="24"/>
        </w:rPr>
        <w:t>A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run</w:t>
      </w:r>
      <w:proofErr w:type="spellEnd"/>
      <w:r w:rsidR="005C427E" w:rsidRPr="00954863">
        <w:rPr>
          <w:rFonts w:asciiTheme="majorHAnsi" w:eastAsia="Calibri" w:hAnsiTheme="majorHAnsi" w:cs="Calibri"/>
          <w:sz w:val="24"/>
          <w:szCs w:val="24"/>
        </w:rPr>
        <w:t>,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 xml:space="preserve"> L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ab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A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ssistant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w</w:t>
      </w:r>
      <w:r w:rsidR="005C427E" w:rsidRPr="00954863">
        <w:rPr>
          <w:rFonts w:asciiTheme="majorHAnsi" w:eastAsia="Calibri" w:hAnsiTheme="majorHAnsi" w:cs="Calibri"/>
          <w:spacing w:val="-3"/>
          <w:sz w:val="24"/>
          <w:szCs w:val="24"/>
        </w:rPr>
        <w:t>h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o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se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h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elp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a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n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d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p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re</w:t>
      </w:r>
      <w:r w:rsidR="005C427E" w:rsidRPr="00954863">
        <w:rPr>
          <w:rFonts w:asciiTheme="majorHAnsi" w:eastAsia="Calibri" w:hAnsiTheme="majorHAnsi" w:cs="Calibri"/>
          <w:spacing w:val="-2"/>
          <w:sz w:val="24"/>
          <w:szCs w:val="24"/>
        </w:rPr>
        <w:t>s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ence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th</w:t>
      </w:r>
      <w:r w:rsidR="005C427E" w:rsidRPr="00954863">
        <w:rPr>
          <w:rFonts w:asciiTheme="majorHAnsi" w:eastAsia="Calibri" w:hAnsiTheme="majorHAnsi" w:cs="Calibri"/>
          <w:spacing w:val="-3"/>
          <w:sz w:val="24"/>
          <w:szCs w:val="24"/>
        </w:rPr>
        <w:t>r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o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ugh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o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u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t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the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p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r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o</w:t>
      </w:r>
      <w:r w:rsidR="005C427E" w:rsidRPr="00954863">
        <w:rPr>
          <w:rFonts w:asciiTheme="majorHAnsi" w:eastAsia="Calibri" w:hAnsiTheme="majorHAnsi" w:cs="Calibri"/>
          <w:spacing w:val="-2"/>
          <w:sz w:val="24"/>
          <w:szCs w:val="24"/>
        </w:rPr>
        <w:t>j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 xml:space="preserve">ect 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du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rati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o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n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w</w:t>
      </w:r>
      <w:r w:rsidR="005C427E" w:rsidRPr="00954863">
        <w:rPr>
          <w:rFonts w:asciiTheme="majorHAnsi" w:eastAsia="Calibri" w:hAnsiTheme="majorHAnsi" w:cs="Calibri"/>
          <w:spacing w:val="-3"/>
          <w:sz w:val="24"/>
          <w:szCs w:val="24"/>
        </w:rPr>
        <w:t>a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s an i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n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str</w:t>
      </w:r>
      <w:r w:rsidR="005C427E" w:rsidRPr="00954863">
        <w:rPr>
          <w:rFonts w:asciiTheme="majorHAnsi" w:eastAsia="Calibri" w:hAnsiTheme="majorHAnsi" w:cs="Calibri"/>
          <w:spacing w:val="-3"/>
          <w:sz w:val="24"/>
          <w:szCs w:val="24"/>
        </w:rPr>
        <w:t>u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m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</w:t>
      </w:r>
      <w:r w:rsidR="005C427E" w:rsidRPr="00954863">
        <w:rPr>
          <w:rFonts w:asciiTheme="majorHAnsi" w:eastAsia="Calibri" w:hAnsiTheme="majorHAnsi" w:cs="Calibri"/>
          <w:spacing w:val="-3"/>
          <w:sz w:val="24"/>
          <w:szCs w:val="24"/>
        </w:rPr>
        <w:t>n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t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 xml:space="preserve"> o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f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hi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g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h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ap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p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reciat</w:t>
      </w:r>
      <w:r w:rsidR="005C427E" w:rsidRPr="00954863">
        <w:rPr>
          <w:rFonts w:asciiTheme="majorHAnsi" w:eastAsia="Calibri" w:hAnsiTheme="majorHAnsi" w:cs="Calibri"/>
          <w:spacing w:val="-2"/>
          <w:sz w:val="24"/>
          <w:szCs w:val="24"/>
        </w:rPr>
        <w:t>i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on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.</w:t>
      </w:r>
    </w:p>
    <w:p w:rsidR="006A45C1" w:rsidRPr="00954863" w:rsidRDefault="005C427E" w:rsidP="004E7278">
      <w:pPr>
        <w:spacing w:line="360" w:lineRule="auto"/>
        <w:ind w:left="1587" w:right="964"/>
        <w:jc w:val="both"/>
        <w:rPr>
          <w:rFonts w:asciiTheme="majorHAnsi" w:hAnsiTheme="majorHAnsi"/>
          <w:sz w:val="24"/>
          <w:szCs w:val="24"/>
        </w:rPr>
      </w:pPr>
      <w:r w:rsidRPr="00954863">
        <w:rPr>
          <w:rFonts w:asciiTheme="majorHAnsi" w:hAnsiTheme="majorHAnsi"/>
          <w:sz w:val="24"/>
          <w:szCs w:val="24"/>
        </w:rPr>
        <w:t>Last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Pr="00954863">
        <w:rPr>
          <w:rFonts w:asciiTheme="majorHAnsi" w:hAnsiTheme="majorHAnsi"/>
          <w:sz w:val="24"/>
          <w:szCs w:val="24"/>
        </w:rPr>
        <w:t>but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Pr="00954863">
        <w:rPr>
          <w:rFonts w:asciiTheme="majorHAnsi" w:hAnsiTheme="majorHAnsi"/>
          <w:sz w:val="24"/>
          <w:szCs w:val="24"/>
        </w:rPr>
        <w:t>n</w:t>
      </w:r>
      <w:r w:rsidRPr="00954863">
        <w:rPr>
          <w:rFonts w:asciiTheme="majorHAnsi" w:hAnsiTheme="majorHAnsi"/>
          <w:spacing w:val="-2"/>
          <w:sz w:val="24"/>
          <w:szCs w:val="24"/>
        </w:rPr>
        <w:t>o</w:t>
      </w:r>
      <w:r w:rsidRPr="00954863">
        <w:rPr>
          <w:rFonts w:asciiTheme="majorHAnsi" w:hAnsiTheme="majorHAnsi"/>
          <w:sz w:val="24"/>
          <w:szCs w:val="24"/>
        </w:rPr>
        <w:t>t</w:t>
      </w:r>
      <w:r w:rsidRPr="00954863">
        <w:rPr>
          <w:rFonts w:asciiTheme="majorHAnsi" w:hAnsiTheme="majorHAnsi"/>
          <w:spacing w:val="1"/>
          <w:sz w:val="24"/>
          <w:szCs w:val="24"/>
        </w:rPr>
        <w:t xml:space="preserve"> t</w:t>
      </w:r>
      <w:r w:rsidRPr="00954863">
        <w:rPr>
          <w:rFonts w:asciiTheme="majorHAnsi" w:hAnsiTheme="majorHAnsi"/>
          <w:sz w:val="24"/>
          <w:szCs w:val="24"/>
        </w:rPr>
        <w:t xml:space="preserve">he </w:t>
      </w:r>
      <w:r w:rsidRPr="00954863">
        <w:rPr>
          <w:rFonts w:asciiTheme="majorHAnsi" w:hAnsiTheme="majorHAnsi"/>
          <w:spacing w:val="-1"/>
          <w:sz w:val="24"/>
          <w:szCs w:val="24"/>
        </w:rPr>
        <w:t>l</w:t>
      </w:r>
      <w:r w:rsidRPr="00954863">
        <w:rPr>
          <w:rFonts w:asciiTheme="majorHAnsi" w:hAnsiTheme="majorHAnsi"/>
          <w:sz w:val="24"/>
          <w:szCs w:val="24"/>
        </w:rPr>
        <w:t>ea</w:t>
      </w:r>
      <w:r w:rsidRPr="00954863">
        <w:rPr>
          <w:rFonts w:asciiTheme="majorHAnsi" w:hAnsiTheme="majorHAnsi"/>
          <w:spacing w:val="-2"/>
          <w:sz w:val="24"/>
          <w:szCs w:val="24"/>
        </w:rPr>
        <w:t>s</w:t>
      </w:r>
      <w:r w:rsidRPr="00954863">
        <w:rPr>
          <w:rFonts w:asciiTheme="majorHAnsi" w:hAnsiTheme="majorHAnsi"/>
          <w:sz w:val="24"/>
          <w:szCs w:val="24"/>
        </w:rPr>
        <w:t>t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Pr="00954863">
        <w:rPr>
          <w:rFonts w:asciiTheme="majorHAnsi" w:hAnsiTheme="majorHAnsi"/>
          <w:spacing w:val="-4"/>
          <w:sz w:val="24"/>
          <w:szCs w:val="24"/>
        </w:rPr>
        <w:t>m</w:t>
      </w:r>
      <w:r w:rsidRPr="00954863">
        <w:rPr>
          <w:rFonts w:asciiTheme="majorHAnsi" w:hAnsiTheme="majorHAnsi"/>
          <w:sz w:val="24"/>
          <w:szCs w:val="24"/>
        </w:rPr>
        <w:t>y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Pr="00954863">
        <w:rPr>
          <w:rFonts w:asciiTheme="majorHAnsi" w:hAnsiTheme="majorHAnsi"/>
          <w:sz w:val="24"/>
          <w:szCs w:val="24"/>
        </w:rPr>
        <w:t>s</w:t>
      </w:r>
      <w:r w:rsidRPr="00954863">
        <w:rPr>
          <w:rFonts w:asciiTheme="majorHAnsi" w:hAnsiTheme="majorHAnsi"/>
          <w:spacing w:val="1"/>
          <w:sz w:val="24"/>
          <w:szCs w:val="24"/>
        </w:rPr>
        <w:t>i</w:t>
      </w:r>
      <w:r w:rsidRPr="00954863">
        <w:rPr>
          <w:rFonts w:asciiTheme="majorHAnsi" w:hAnsiTheme="majorHAnsi"/>
          <w:sz w:val="24"/>
          <w:szCs w:val="24"/>
        </w:rPr>
        <w:t>n</w:t>
      </w:r>
      <w:r w:rsidRPr="00954863">
        <w:rPr>
          <w:rFonts w:asciiTheme="majorHAnsi" w:hAnsiTheme="majorHAnsi"/>
          <w:spacing w:val="-2"/>
          <w:sz w:val="24"/>
          <w:szCs w:val="24"/>
        </w:rPr>
        <w:t>c</w:t>
      </w:r>
      <w:r w:rsidRPr="00954863">
        <w:rPr>
          <w:rFonts w:asciiTheme="majorHAnsi" w:hAnsiTheme="majorHAnsi"/>
          <w:sz w:val="24"/>
          <w:szCs w:val="24"/>
        </w:rPr>
        <w:t>e</w:t>
      </w:r>
      <w:r w:rsidRPr="00954863">
        <w:rPr>
          <w:rFonts w:asciiTheme="majorHAnsi" w:hAnsiTheme="majorHAnsi"/>
          <w:spacing w:val="1"/>
          <w:sz w:val="24"/>
          <w:szCs w:val="24"/>
        </w:rPr>
        <w:t>r</w:t>
      </w:r>
      <w:r w:rsidRPr="00954863">
        <w:rPr>
          <w:rFonts w:asciiTheme="majorHAnsi" w:hAnsiTheme="majorHAnsi"/>
          <w:sz w:val="24"/>
          <w:szCs w:val="24"/>
        </w:rPr>
        <w:t xml:space="preserve">e </w:t>
      </w:r>
      <w:r w:rsidRPr="00954863">
        <w:rPr>
          <w:rFonts w:asciiTheme="majorHAnsi" w:hAnsiTheme="majorHAnsi"/>
          <w:spacing w:val="-1"/>
          <w:sz w:val="24"/>
          <w:szCs w:val="24"/>
        </w:rPr>
        <w:t>t</w:t>
      </w:r>
      <w:r w:rsidRPr="00954863">
        <w:rPr>
          <w:rFonts w:asciiTheme="majorHAnsi" w:hAnsiTheme="majorHAnsi"/>
          <w:sz w:val="24"/>
          <w:szCs w:val="24"/>
        </w:rPr>
        <w:t>han</w:t>
      </w:r>
      <w:r w:rsidRPr="00954863">
        <w:rPr>
          <w:rFonts w:asciiTheme="majorHAnsi" w:hAnsiTheme="majorHAnsi"/>
          <w:spacing w:val="-2"/>
          <w:sz w:val="24"/>
          <w:szCs w:val="24"/>
        </w:rPr>
        <w:t>k</w:t>
      </w:r>
      <w:r w:rsidRPr="00954863">
        <w:rPr>
          <w:rFonts w:asciiTheme="majorHAnsi" w:hAnsiTheme="majorHAnsi"/>
          <w:sz w:val="24"/>
          <w:szCs w:val="24"/>
        </w:rPr>
        <w:t xml:space="preserve">s </w:t>
      </w:r>
      <w:r w:rsidRPr="00954863">
        <w:rPr>
          <w:rFonts w:asciiTheme="majorHAnsi" w:hAnsiTheme="majorHAnsi"/>
          <w:spacing w:val="1"/>
          <w:sz w:val="24"/>
          <w:szCs w:val="24"/>
        </w:rPr>
        <w:t>t</w:t>
      </w:r>
      <w:r w:rsidRPr="00954863">
        <w:rPr>
          <w:rFonts w:asciiTheme="majorHAnsi" w:hAnsiTheme="majorHAnsi"/>
          <w:sz w:val="24"/>
          <w:szCs w:val="24"/>
        </w:rPr>
        <w:t>o</w:t>
      </w:r>
      <w:r w:rsidRPr="00954863">
        <w:rPr>
          <w:rFonts w:asciiTheme="majorHAnsi" w:hAnsiTheme="majorHAnsi"/>
          <w:spacing w:val="1"/>
          <w:sz w:val="24"/>
          <w:szCs w:val="24"/>
        </w:rPr>
        <w:t xml:space="preserve"> t</w:t>
      </w:r>
      <w:r w:rsidRPr="00954863">
        <w:rPr>
          <w:rFonts w:asciiTheme="majorHAnsi" w:hAnsiTheme="majorHAnsi"/>
          <w:sz w:val="24"/>
          <w:szCs w:val="24"/>
        </w:rPr>
        <w:t>he e</w:t>
      </w:r>
      <w:r w:rsidRPr="00954863">
        <w:rPr>
          <w:rFonts w:asciiTheme="majorHAnsi" w:hAnsiTheme="majorHAnsi"/>
          <w:spacing w:val="-2"/>
          <w:sz w:val="24"/>
          <w:szCs w:val="24"/>
        </w:rPr>
        <w:t>n</w:t>
      </w:r>
      <w:r w:rsidRPr="00954863">
        <w:rPr>
          <w:rFonts w:asciiTheme="majorHAnsi" w:hAnsiTheme="majorHAnsi"/>
          <w:spacing w:val="1"/>
          <w:sz w:val="24"/>
          <w:szCs w:val="24"/>
        </w:rPr>
        <w:t>t</w:t>
      </w:r>
      <w:r w:rsidRPr="00954863">
        <w:rPr>
          <w:rFonts w:asciiTheme="majorHAnsi" w:hAnsiTheme="majorHAnsi"/>
          <w:spacing w:val="-1"/>
          <w:sz w:val="24"/>
          <w:szCs w:val="24"/>
        </w:rPr>
        <w:t>i</w:t>
      </w:r>
      <w:r w:rsidRPr="00954863">
        <w:rPr>
          <w:rFonts w:asciiTheme="majorHAnsi" w:hAnsiTheme="majorHAnsi"/>
          <w:spacing w:val="-2"/>
          <w:sz w:val="24"/>
          <w:szCs w:val="24"/>
        </w:rPr>
        <w:t>r</w:t>
      </w:r>
      <w:r w:rsidRPr="00954863">
        <w:rPr>
          <w:rFonts w:asciiTheme="majorHAnsi" w:hAnsiTheme="majorHAnsi"/>
          <w:sz w:val="24"/>
          <w:szCs w:val="24"/>
        </w:rPr>
        <w:t>e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Pr="00954863">
        <w:rPr>
          <w:rFonts w:asciiTheme="majorHAnsi" w:hAnsiTheme="majorHAnsi"/>
          <w:spacing w:val="-1"/>
          <w:sz w:val="24"/>
          <w:szCs w:val="24"/>
        </w:rPr>
        <w:t>D</w:t>
      </w:r>
      <w:r w:rsidRPr="00954863">
        <w:rPr>
          <w:rFonts w:asciiTheme="majorHAnsi" w:hAnsiTheme="majorHAnsi"/>
          <w:sz w:val="24"/>
          <w:szCs w:val="24"/>
        </w:rPr>
        <w:t>ep</w:t>
      </w:r>
      <w:r w:rsidRPr="00954863">
        <w:rPr>
          <w:rFonts w:asciiTheme="majorHAnsi" w:hAnsiTheme="majorHAnsi"/>
          <w:spacing w:val="-2"/>
          <w:sz w:val="24"/>
          <w:szCs w:val="24"/>
        </w:rPr>
        <w:t>a</w:t>
      </w:r>
      <w:r w:rsidRPr="00954863">
        <w:rPr>
          <w:rFonts w:asciiTheme="majorHAnsi" w:hAnsiTheme="majorHAnsi"/>
          <w:spacing w:val="1"/>
          <w:sz w:val="24"/>
          <w:szCs w:val="24"/>
        </w:rPr>
        <w:t>rt</w:t>
      </w:r>
      <w:r w:rsidRPr="00954863">
        <w:rPr>
          <w:rFonts w:asciiTheme="majorHAnsi" w:hAnsiTheme="majorHAnsi"/>
          <w:spacing w:val="-4"/>
          <w:sz w:val="24"/>
          <w:szCs w:val="24"/>
        </w:rPr>
        <w:t>m</w:t>
      </w:r>
      <w:r w:rsidRPr="00954863">
        <w:rPr>
          <w:rFonts w:asciiTheme="majorHAnsi" w:hAnsiTheme="majorHAnsi"/>
          <w:sz w:val="24"/>
          <w:szCs w:val="24"/>
        </w:rPr>
        <w:t>ent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8F2532" w:rsidRPr="00954863">
        <w:rPr>
          <w:rFonts w:asciiTheme="majorHAnsi" w:hAnsiTheme="majorHAnsi"/>
          <w:sz w:val="24"/>
          <w:szCs w:val="24"/>
        </w:rPr>
        <w:t xml:space="preserve">of </w:t>
      </w:r>
      <w:r w:rsidR="008F2532" w:rsidRPr="00954863">
        <w:rPr>
          <w:rFonts w:asciiTheme="majorHAnsi" w:hAnsiTheme="majorHAnsi"/>
          <w:spacing w:val="1"/>
          <w:sz w:val="24"/>
          <w:szCs w:val="24"/>
        </w:rPr>
        <w:t>Computer</w:t>
      </w:r>
      <w:r w:rsidR="00AA5745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954863">
        <w:rPr>
          <w:rFonts w:asciiTheme="majorHAnsi" w:hAnsiTheme="majorHAnsi"/>
          <w:sz w:val="24"/>
          <w:szCs w:val="24"/>
        </w:rPr>
        <w:t>Sc</w:t>
      </w:r>
      <w:r w:rsidRPr="00954863">
        <w:rPr>
          <w:rFonts w:asciiTheme="majorHAnsi" w:hAnsiTheme="majorHAnsi"/>
          <w:spacing w:val="-1"/>
          <w:sz w:val="24"/>
          <w:szCs w:val="24"/>
        </w:rPr>
        <w:t>i</w:t>
      </w:r>
      <w:r w:rsidRPr="00954863">
        <w:rPr>
          <w:rFonts w:asciiTheme="majorHAnsi" w:hAnsiTheme="majorHAnsi"/>
          <w:sz w:val="24"/>
          <w:szCs w:val="24"/>
        </w:rPr>
        <w:t>ence</w:t>
      </w:r>
      <w:r w:rsidR="00AA5745">
        <w:rPr>
          <w:rFonts w:asciiTheme="majorHAnsi" w:hAnsiTheme="majorHAnsi"/>
          <w:sz w:val="24"/>
          <w:szCs w:val="24"/>
        </w:rPr>
        <w:t xml:space="preserve">, </w:t>
      </w:r>
      <w:r w:rsidRPr="00954863">
        <w:rPr>
          <w:rFonts w:asciiTheme="majorHAnsi" w:hAnsiTheme="majorHAnsi"/>
          <w:spacing w:val="-1"/>
          <w:sz w:val="24"/>
          <w:szCs w:val="24"/>
        </w:rPr>
        <w:t xml:space="preserve">my </w:t>
      </w:r>
      <w:r w:rsidRPr="00954863">
        <w:rPr>
          <w:rFonts w:asciiTheme="majorHAnsi" w:hAnsiTheme="majorHAnsi"/>
          <w:sz w:val="24"/>
          <w:szCs w:val="24"/>
        </w:rPr>
        <w:t>pa</w:t>
      </w:r>
      <w:r w:rsidRPr="00954863">
        <w:rPr>
          <w:rFonts w:asciiTheme="majorHAnsi" w:hAnsiTheme="majorHAnsi"/>
          <w:spacing w:val="1"/>
          <w:sz w:val="24"/>
          <w:szCs w:val="24"/>
        </w:rPr>
        <w:t>r</w:t>
      </w:r>
      <w:r w:rsidRPr="00954863">
        <w:rPr>
          <w:rFonts w:asciiTheme="majorHAnsi" w:hAnsiTheme="majorHAnsi"/>
          <w:sz w:val="24"/>
          <w:szCs w:val="24"/>
        </w:rPr>
        <w:t>e</w:t>
      </w:r>
      <w:r w:rsidRPr="00954863">
        <w:rPr>
          <w:rFonts w:asciiTheme="majorHAnsi" w:hAnsiTheme="majorHAnsi"/>
          <w:spacing w:val="-2"/>
          <w:sz w:val="24"/>
          <w:szCs w:val="24"/>
        </w:rPr>
        <w:t>n</w:t>
      </w:r>
      <w:r w:rsidRPr="00954863">
        <w:rPr>
          <w:rFonts w:asciiTheme="majorHAnsi" w:hAnsiTheme="majorHAnsi"/>
          <w:spacing w:val="1"/>
          <w:sz w:val="24"/>
          <w:szCs w:val="24"/>
        </w:rPr>
        <w:t>t</w:t>
      </w:r>
      <w:r w:rsidRPr="00954863">
        <w:rPr>
          <w:rFonts w:asciiTheme="majorHAnsi" w:hAnsiTheme="majorHAnsi"/>
          <w:sz w:val="24"/>
          <w:szCs w:val="24"/>
        </w:rPr>
        <w:t>s,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Pr="00954863">
        <w:rPr>
          <w:rFonts w:asciiTheme="majorHAnsi" w:hAnsiTheme="majorHAnsi"/>
          <w:spacing w:val="1"/>
          <w:sz w:val="24"/>
          <w:szCs w:val="24"/>
        </w:rPr>
        <w:t>f</w:t>
      </w:r>
      <w:r w:rsidRPr="00954863">
        <w:rPr>
          <w:rFonts w:asciiTheme="majorHAnsi" w:hAnsiTheme="majorHAnsi"/>
          <w:sz w:val="24"/>
          <w:szCs w:val="24"/>
        </w:rPr>
        <w:t>a</w:t>
      </w:r>
      <w:r w:rsidRPr="00954863">
        <w:rPr>
          <w:rFonts w:asciiTheme="majorHAnsi" w:hAnsiTheme="majorHAnsi"/>
          <w:spacing w:val="-3"/>
          <w:sz w:val="24"/>
          <w:szCs w:val="24"/>
        </w:rPr>
        <w:t>m</w:t>
      </w:r>
      <w:r w:rsidRPr="00954863">
        <w:rPr>
          <w:rFonts w:asciiTheme="majorHAnsi" w:hAnsiTheme="majorHAnsi"/>
          <w:spacing w:val="1"/>
          <w:sz w:val="24"/>
          <w:szCs w:val="24"/>
        </w:rPr>
        <w:t>il</w:t>
      </w:r>
      <w:r w:rsidRPr="00954863">
        <w:rPr>
          <w:rFonts w:asciiTheme="majorHAnsi" w:hAnsiTheme="majorHAnsi"/>
          <w:sz w:val="24"/>
          <w:szCs w:val="24"/>
        </w:rPr>
        <w:t xml:space="preserve">y </w:t>
      </w:r>
      <w:r w:rsidRPr="00954863">
        <w:rPr>
          <w:rFonts w:asciiTheme="majorHAnsi" w:hAnsiTheme="majorHAnsi"/>
          <w:spacing w:val="-4"/>
          <w:sz w:val="24"/>
          <w:szCs w:val="24"/>
        </w:rPr>
        <w:t>m</w:t>
      </w:r>
      <w:r w:rsidRPr="00954863">
        <w:rPr>
          <w:rFonts w:asciiTheme="majorHAnsi" w:hAnsiTheme="majorHAnsi"/>
          <w:spacing w:val="3"/>
          <w:sz w:val="24"/>
          <w:szCs w:val="24"/>
        </w:rPr>
        <w:t>e</w:t>
      </w:r>
      <w:r w:rsidRPr="00954863">
        <w:rPr>
          <w:rFonts w:asciiTheme="majorHAnsi" w:hAnsiTheme="majorHAnsi"/>
          <w:spacing w:val="-4"/>
          <w:sz w:val="24"/>
          <w:szCs w:val="24"/>
        </w:rPr>
        <w:t>m</w:t>
      </w:r>
      <w:r w:rsidRPr="00954863">
        <w:rPr>
          <w:rFonts w:asciiTheme="majorHAnsi" w:hAnsiTheme="majorHAnsi"/>
          <w:sz w:val="24"/>
          <w:szCs w:val="24"/>
        </w:rPr>
        <w:t>be</w:t>
      </w:r>
      <w:r w:rsidRPr="00954863">
        <w:rPr>
          <w:rFonts w:asciiTheme="majorHAnsi" w:hAnsiTheme="majorHAnsi"/>
          <w:spacing w:val="1"/>
          <w:sz w:val="24"/>
          <w:szCs w:val="24"/>
        </w:rPr>
        <w:t>r</w:t>
      </w:r>
      <w:r w:rsidRPr="00954863">
        <w:rPr>
          <w:rFonts w:asciiTheme="majorHAnsi" w:hAnsiTheme="majorHAnsi"/>
          <w:sz w:val="24"/>
          <w:szCs w:val="24"/>
        </w:rPr>
        <w:t>s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Pr="00954863">
        <w:rPr>
          <w:rFonts w:asciiTheme="majorHAnsi" w:hAnsiTheme="majorHAnsi"/>
          <w:sz w:val="24"/>
          <w:szCs w:val="24"/>
        </w:rPr>
        <w:t>and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Pr="00954863">
        <w:rPr>
          <w:rFonts w:asciiTheme="majorHAnsi" w:hAnsiTheme="majorHAnsi"/>
          <w:spacing w:val="-2"/>
          <w:sz w:val="24"/>
          <w:szCs w:val="24"/>
        </w:rPr>
        <w:t>f</w:t>
      </w:r>
      <w:r w:rsidRPr="00954863">
        <w:rPr>
          <w:rFonts w:asciiTheme="majorHAnsi" w:hAnsiTheme="majorHAnsi"/>
          <w:spacing w:val="1"/>
          <w:sz w:val="24"/>
          <w:szCs w:val="24"/>
        </w:rPr>
        <w:t>ri</w:t>
      </w:r>
      <w:r w:rsidRPr="00954863">
        <w:rPr>
          <w:rFonts w:asciiTheme="majorHAnsi" w:hAnsiTheme="majorHAnsi"/>
          <w:spacing w:val="-2"/>
          <w:sz w:val="24"/>
          <w:szCs w:val="24"/>
        </w:rPr>
        <w:t>e</w:t>
      </w:r>
      <w:r w:rsidRPr="00954863">
        <w:rPr>
          <w:rFonts w:asciiTheme="majorHAnsi" w:hAnsiTheme="majorHAnsi"/>
          <w:sz w:val="24"/>
          <w:szCs w:val="24"/>
        </w:rPr>
        <w:t>n</w:t>
      </w:r>
      <w:r w:rsidRPr="00954863">
        <w:rPr>
          <w:rFonts w:asciiTheme="majorHAnsi" w:hAnsiTheme="majorHAnsi"/>
          <w:spacing w:val="2"/>
          <w:sz w:val="24"/>
          <w:szCs w:val="24"/>
        </w:rPr>
        <w:t>d</w:t>
      </w:r>
      <w:r w:rsidRPr="00954863">
        <w:rPr>
          <w:rFonts w:asciiTheme="majorHAnsi" w:hAnsiTheme="majorHAnsi"/>
          <w:sz w:val="24"/>
          <w:szCs w:val="24"/>
        </w:rPr>
        <w:t>s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Pr="00954863">
        <w:rPr>
          <w:rFonts w:asciiTheme="majorHAnsi" w:hAnsiTheme="majorHAnsi"/>
          <w:spacing w:val="-2"/>
          <w:sz w:val="24"/>
          <w:szCs w:val="24"/>
        </w:rPr>
        <w:t>f</w:t>
      </w:r>
      <w:r w:rsidRPr="00954863">
        <w:rPr>
          <w:rFonts w:asciiTheme="majorHAnsi" w:hAnsiTheme="majorHAnsi"/>
          <w:sz w:val="24"/>
          <w:szCs w:val="24"/>
        </w:rPr>
        <w:t xml:space="preserve">or </w:t>
      </w:r>
      <w:r w:rsidRPr="00954863">
        <w:rPr>
          <w:rFonts w:asciiTheme="majorHAnsi" w:hAnsiTheme="majorHAnsi"/>
          <w:spacing w:val="1"/>
          <w:sz w:val="24"/>
          <w:szCs w:val="24"/>
        </w:rPr>
        <w:t>t</w:t>
      </w:r>
      <w:r w:rsidRPr="00954863">
        <w:rPr>
          <w:rFonts w:asciiTheme="majorHAnsi" w:hAnsiTheme="majorHAnsi"/>
          <w:sz w:val="24"/>
          <w:szCs w:val="24"/>
        </w:rPr>
        <w:t>h</w:t>
      </w:r>
      <w:r w:rsidRPr="00954863">
        <w:rPr>
          <w:rFonts w:asciiTheme="majorHAnsi" w:hAnsiTheme="majorHAnsi"/>
          <w:spacing w:val="-2"/>
          <w:sz w:val="24"/>
          <w:szCs w:val="24"/>
        </w:rPr>
        <w:t>e</w:t>
      </w:r>
      <w:r w:rsidRPr="00954863">
        <w:rPr>
          <w:rFonts w:asciiTheme="majorHAnsi" w:hAnsiTheme="majorHAnsi"/>
          <w:spacing w:val="1"/>
          <w:sz w:val="24"/>
          <w:szCs w:val="24"/>
        </w:rPr>
        <w:t>i</w:t>
      </w:r>
      <w:r w:rsidRPr="00954863">
        <w:rPr>
          <w:rFonts w:asciiTheme="majorHAnsi" w:hAnsiTheme="majorHAnsi"/>
          <w:sz w:val="24"/>
          <w:szCs w:val="24"/>
        </w:rPr>
        <w:t>r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Pr="00954863">
        <w:rPr>
          <w:rFonts w:asciiTheme="majorHAnsi" w:hAnsiTheme="majorHAnsi"/>
          <w:sz w:val="24"/>
          <w:szCs w:val="24"/>
        </w:rPr>
        <w:t>c</w:t>
      </w:r>
      <w:r w:rsidRPr="00954863">
        <w:rPr>
          <w:rFonts w:asciiTheme="majorHAnsi" w:hAnsiTheme="majorHAnsi"/>
          <w:spacing w:val="-2"/>
          <w:sz w:val="24"/>
          <w:szCs w:val="24"/>
        </w:rPr>
        <w:t>o</w:t>
      </w:r>
      <w:r w:rsidRPr="00954863">
        <w:rPr>
          <w:rFonts w:asciiTheme="majorHAnsi" w:hAnsiTheme="majorHAnsi"/>
          <w:sz w:val="24"/>
          <w:szCs w:val="24"/>
        </w:rPr>
        <w:t>n</w:t>
      </w:r>
      <w:r w:rsidRPr="00954863">
        <w:rPr>
          <w:rFonts w:asciiTheme="majorHAnsi" w:hAnsiTheme="majorHAnsi"/>
          <w:spacing w:val="-1"/>
          <w:sz w:val="24"/>
          <w:szCs w:val="24"/>
        </w:rPr>
        <w:t>ti</w:t>
      </w:r>
      <w:r w:rsidRPr="00954863">
        <w:rPr>
          <w:rFonts w:asciiTheme="majorHAnsi" w:hAnsiTheme="majorHAnsi"/>
          <w:sz w:val="24"/>
          <w:szCs w:val="24"/>
        </w:rPr>
        <w:t>nuous</w:t>
      </w:r>
      <w:r w:rsidR="004E7278">
        <w:rPr>
          <w:rFonts w:asciiTheme="majorHAnsi" w:hAnsiTheme="majorHAnsi"/>
          <w:sz w:val="24"/>
          <w:szCs w:val="24"/>
        </w:rPr>
        <w:t xml:space="preserve"> </w:t>
      </w:r>
      <w:r w:rsidRPr="00954863">
        <w:rPr>
          <w:rFonts w:asciiTheme="majorHAnsi" w:hAnsiTheme="majorHAnsi"/>
          <w:sz w:val="24"/>
          <w:szCs w:val="24"/>
        </w:rPr>
        <w:t>s</w:t>
      </w:r>
      <w:r w:rsidRPr="00954863">
        <w:rPr>
          <w:rFonts w:asciiTheme="majorHAnsi" w:hAnsiTheme="majorHAnsi"/>
          <w:spacing w:val="-2"/>
          <w:sz w:val="24"/>
          <w:szCs w:val="24"/>
        </w:rPr>
        <w:t>u</w:t>
      </w:r>
      <w:r w:rsidRPr="00954863">
        <w:rPr>
          <w:rFonts w:asciiTheme="majorHAnsi" w:hAnsiTheme="majorHAnsi"/>
          <w:sz w:val="24"/>
          <w:szCs w:val="24"/>
        </w:rPr>
        <w:t>ppo</w:t>
      </w:r>
      <w:r w:rsidRPr="00954863">
        <w:rPr>
          <w:rFonts w:asciiTheme="majorHAnsi" w:hAnsiTheme="majorHAnsi"/>
          <w:spacing w:val="-2"/>
          <w:sz w:val="24"/>
          <w:szCs w:val="24"/>
        </w:rPr>
        <w:t>r</w:t>
      </w:r>
      <w:r w:rsidRPr="00954863">
        <w:rPr>
          <w:rFonts w:asciiTheme="majorHAnsi" w:hAnsiTheme="majorHAnsi"/>
          <w:spacing w:val="1"/>
          <w:sz w:val="24"/>
          <w:szCs w:val="24"/>
        </w:rPr>
        <w:t>t</w:t>
      </w:r>
      <w:r w:rsidRPr="00954863">
        <w:rPr>
          <w:rFonts w:asciiTheme="majorHAnsi" w:hAnsiTheme="majorHAnsi"/>
          <w:sz w:val="24"/>
          <w:szCs w:val="24"/>
        </w:rPr>
        <w:t>,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6A45C1" w:rsidRPr="00954863">
        <w:rPr>
          <w:rFonts w:asciiTheme="majorHAnsi" w:hAnsiTheme="majorHAnsi"/>
          <w:spacing w:val="-1"/>
          <w:sz w:val="24"/>
          <w:szCs w:val="24"/>
        </w:rPr>
        <w:t>i</w:t>
      </w:r>
      <w:r w:rsidR="006A45C1" w:rsidRPr="00954863">
        <w:rPr>
          <w:rFonts w:asciiTheme="majorHAnsi" w:hAnsiTheme="majorHAnsi"/>
          <w:sz w:val="24"/>
          <w:szCs w:val="24"/>
        </w:rPr>
        <w:t>ns</w:t>
      </w:r>
      <w:r w:rsidR="006A45C1" w:rsidRPr="00954863">
        <w:rPr>
          <w:rFonts w:asciiTheme="majorHAnsi" w:hAnsiTheme="majorHAnsi"/>
          <w:spacing w:val="-2"/>
          <w:sz w:val="24"/>
          <w:szCs w:val="24"/>
        </w:rPr>
        <w:t>p</w:t>
      </w:r>
      <w:r w:rsidR="006A45C1" w:rsidRPr="00954863">
        <w:rPr>
          <w:rFonts w:asciiTheme="majorHAnsi" w:hAnsiTheme="majorHAnsi"/>
          <w:spacing w:val="1"/>
          <w:sz w:val="24"/>
          <w:szCs w:val="24"/>
        </w:rPr>
        <w:t>ir</w:t>
      </w:r>
      <w:r w:rsidR="006A45C1" w:rsidRPr="00954863">
        <w:rPr>
          <w:rFonts w:asciiTheme="majorHAnsi" w:hAnsiTheme="majorHAnsi"/>
          <w:spacing w:val="-2"/>
          <w:sz w:val="24"/>
          <w:szCs w:val="24"/>
        </w:rPr>
        <w:t>a</w:t>
      </w:r>
      <w:r w:rsidR="006A45C1" w:rsidRPr="00954863">
        <w:rPr>
          <w:rFonts w:asciiTheme="majorHAnsi" w:hAnsiTheme="majorHAnsi"/>
          <w:spacing w:val="1"/>
          <w:sz w:val="24"/>
          <w:szCs w:val="24"/>
        </w:rPr>
        <w:t>t</w:t>
      </w:r>
      <w:r w:rsidR="006A45C1" w:rsidRPr="00954863">
        <w:rPr>
          <w:rFonts w:asciiTheme="majorHAnsi" w:hAnsiTheme="majorHAnsi"/>
          <w:spacing w:val="-1"/>
          <w:sz w:val="24"/>
          <w:szCs w:val="24"/>
        </w:rPr>
        <w:t>i</w:t>
      </w:r>
      <w:r w:rsidR="006A45C1" w:rsidRPr="00954863">
        <w:rPr>
          <w:rFonts w:asciiTheme="majorHAnsi" w:hAnsiTheme="majorHAnsi"/>
          <w:sz w:val="24"/>
          <w:szCs w:val="24"/>
        </w:rPr>
        <w:t xml:space="preserve">on </w:t>
      </w:r>
      <w:r w:rsidR="004A7616" w:rsidRPr="00954863">
        <w:rPr>
          <w:rFonts w:asciiTheme="majorHAnsi" w:hAnsiTheme="majorHAnsi"/>
          <w:sz w:val="24"/>
          <w:szCs w:val="24"/>
        </w:rPr>
        <w:t xml:space="preserve">and </w:t>
      </w:r>
      <w:r w:rsidR="004A7616" w:rsidRPr="00954863">
        <w:rPr>
          <w:rFonts w:asciiTheme="majorHAnsi" w:hAnsiTheme="majorHAnsi"/>
          <w:spacing w:val="2"/>
          <w:sz w:val="24"/>
          <w:szCs w:val="24"/>
        </w:rPr>
        <w:t>encouragement</w:t>
      </w:r>
      <w:r w:rsidR="00AA5745">
        <w:rPr>
          <w:rFonts w:asciiTheme="majorHAnsi" w:hAnsiTheme="majorHAnsi"/>
          <w:spacing w:val="2"/>
          <w:sz w:val="24"/>
          <w:szCs w:val="24"/>
        </w:rPr>
        <w:t xml:space="preserve"> </w:t>
      </w:r>
      <w:r w:rsidRPr="00954863">
        <w:rPr>
          <w:rFonts w:asciiTheme="majorHAnsi" w:hAnsiTheme="majorHAnsi"/>
          <w:spacing w:val="-1"/>
          <w:sz w:val="24"/>
          <w:szCs w:val="24"/>
        </w:rPr>
        <w:t>w</w:t>
      </w:r>
      <w:r w:rsidRPr="00954863">
        <w:rPr>
          <w:rFonts w:asciiTheme="majorHAnsi" w:hAnsiTheme="majorHAnsi"/>
          <w:spacing w:val="1"/>
          <w:sz w:val="24"/>
          <w:szCs w:val="24"/>
        </w:rPr>
        <w:t>it</w:t>
      </w:r>
      <w:r w:rsidRPr="00954863">
        <w:rPr>
          <w:rFonts w:asciiTheme="majorHAnsi" w:hAnsiTheme="majorHAnsi"/>
          <w:sz w:val="24"/>
          <w:szCs w:val="24"/>
        </w:rPr>
        <w:t>ho</w:t>
      </w:r>
      <w:r w:rsidRPr="00954863">
        <w:rPr>
          <w:rFonts w:asciiTheme="majorHAnsi" w:hAnsiTheme="majorHAnsi"/>
          <w:spacing w:val="-2"/>
          <w:sz w:val="24"/>
          <w:szCs w:val="24"/>
        </w:rPr>
        <w:t>u</w:t>
      </w:r>
      <w:r w:rsidRPr="00954863">
        <w:rPr>
          <w:rFonts w:asciiTheme="majorHAnsi" w:hAnsiTheme="majorHAnsi"/>
          <w:sz w:val="24"/>
          <w:szCs w:val="24"/>
        </w:rPr>
        <w:t>t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Pr="00954863">
        <w:rPr>
          <w:rFonts w:asciiTheme="majorHAnsi" w:hAnsiTheme="majorHAnsi"/>
          <w:spacing w:val="-1"/>
          <w:sz w:val="24"/>
          <w:szCs w:val="24"/>
        </w:rPr>
        <w:t>w</w:t>
      </w:r>
      <w:r w:rsidRPr="00954863">
        <w:rPr>
          <w:rFonts w:asciiTheme="majorHAnsi" w:hAnsiTheme="majorHAnsi"/>
          <w:sz w:val="24"/>
          <w:szCs w:val="24"/>
        </w:rPr>
        <w:t>h</w:t>
      </w:r>
      <w:r w:rsidRPr="00954863">
        <w:rPr>
          <w:rFonts w:asciiTheme="majorHAnsi" w:hAnsiTheme="majorHAnsi"/>
          <w:spacing w:val="-1"/>
          <w:sz w:val="24"/>
          <w:szCs w:val="24"/>
        </w:rPr>
        <w:t>i</w:t>
      </w:r>
      <w:r w:rsidRPr="00954863">
        <w:rPr>
          <w:rFonts w:asciiTheme="majorHAnsi" w:hAnsiTheme="majorHAnsi"/>
          <w:sz w:val="24"/>
          <w:szCs w:val="24"/>
        </w:rPr>
        <w:t>ch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Pr="00954863">
        <w:rPr>
          <w:rFonts w:asciiTheme="majorHAnsi" w:hAnsiTheme="majorHAnsi"/>
          <w:spacing w:val="1"/>
          <w:sz w:val="24"/>
          <w:szCs w:val="24"/>
        </w:rPr>
        <w:t>t</w:t>
      </w:r>
      <w:r w:rsidRPr="00954863">
        <w:rPr>
          <w:rFonts w:asciiTheme="majorHAnsi" w:hAnsiTheme="majorHAnsi"/>
          <w:sz w:val="24"/>
          <w:szCs w:val="24"/>
        </w:rPr>
        <w:t>h</w:t>
      </w:r>
      <w:r w:rsidRPr="00954863">
        <w:rPr>
          <w:rFonts w:asciiTheme="majorHAnsi" w:hAnsiTheme="majorHAnsi"/>
          <w:spacing w:val="-1"/>
          <w:sz w:val="24"/>
          <w:szCs w:val="24"/>
        </w:rPr>
        <w:t>i</w:t>
      </w:r>
      <w:r w:rsidRPr="00954863">
        <w:rPr>
          <w:rFonts w:asciiTheme="majorHAnsi" w:hAnsiTheme="majorHAnsi"/>
          <w:sz w:val="24"/>
          <w:szCs w:val="24"/>
        </w:rPr>
        <w:t>s p</w:t>
      </w:r>
      <w:r w:rsidRPr="00954863">
        <w:rPr>
          <w:rFonts w:asciiTheme="majorHAnsi" w:hAnsiTheme="majorHAnsi"/>
          <w:spacing w:val="1"/>
          <w:sz w:val="24"/>
          <w:szCs w:val="24"/>
        </w:rPr>
        <w:t>r</w:t>
      </w:r>
      <w:r w:rsidRPr="00954863">
        <w:rPr>
          <w:rFonts w:asciiTheme="majorHAnsi" w:hAnsiTheme="majorHAnsi"/>
          <w:spacing w:val="-2"/>
          <w:sz w:val="24"/>
          <w:szCs w:val="24"/>
        </w:rPr>
        <w:t>o</w:t>
      </w:r>
      <w:r w:rsidRPr="00954863">
        <w:rPr>
          <w:rFonts w:asciiTheme="majorHAnsi" w:hAnsiTheme="majorHAnsi"/>
          <w:spacing w:val="1"/>
          <w:sz w:val="24"/>
          <w:szCs w:val="24"/>
        </w:rPr>
        <w:t>j</w:t>
      </w:r>
      <w:r w:rsidRPr="00954863">
        <w:rPr>
          <w:rFonts w:asciiTheme="majorHAnsi" w:hAnsiTheme="majorHAnsi"/>
          <w:spacing w:val="-2"/>
          <w:sz w:val="24"/>
          <w:szCs w:val="24"/>
        </w:rPr>
        <w:t>e</w:t>
      </w:r>
      <w:r w:rsidRPr="00954863">
        <w:rPr>
          <w:rFonts w:asciiTheme="majorHAnsi" w:hAnsiTheme="majorHAnsi"/>
          <w:sz w:val="24"/>
          <w:szCs w:val="24"/>
        </w:rPr>
        <w:t>ct</w:t>
      </w:r>
      <w:r w:rsidRPr="00954863">
        <w:rPr>
          <w:rFonts w:asciiTheme="majorHAnsi" w:hAnsiTheme="majorHAnsi"/>
          <w:spacing w:val="-1"/>
          <w:sz w:val="24"/>
          <w:szCs w:val="24"/>
        </w:rPr>
        <w:t xml:space="preserve"> w</w:t>
      </w:r>
      <w:r w:rsidRPr="00954863">
        <w:rPr>
          <w:rFonts w:asciiTheme="majorHAnsi" w:hAnsiTheme="majorHAnsi"/>
          <w:sz w:val="24"/>
          <w:szCs w:val="24"/>
        </w:rPr>
        <w:t>ou</w:t>
      </w:r>
      <w:r w:rsidRPr="00954863">
        <w:rPr>
          <w:rFonts w:asciiTheme="majorHAnsi" w:hAnsiTheme="majorHAnsi"/>
          <w:spacing w:val="1"/>
          <w:sz w:val="24"/>
          <w:szCs w:val="24"/>
        </w:rPr>
        <w:t>l</w:t>
      </w:r>
      <w:r w:rsidRPr="00954863">
        <w:rPr>
          <w:rFonts w:asciiTheme="majorHAnsi" w:hAnsiTheme="majorHAnsi"/>
          <w:sz w:val="24"/>
          <w:szCs w:val="24"/>
        </w:rPr>
        <w:t>d n</w:t>
      </w:r>
      <w:r w:rsidRPr="00954863">
        <w:rPr>
          <w:rFonts w:asciiTheme="majorHAnsi" w:hAnsiTheme="majorHAnsi"/>
          <w:spacing w:val="-2"/>
          <w:sz w:val="24"/>
          <w:szCs w:val="24"/>
        </w:rPr>
        <w:t>o</w:t>
      </w:r>
      <w:r w:rsidRPr="00954863">
        <w:rPr>
          <w:rFonts w:asciiTheme="majorHAnsi" w:hAnsiTheme="majorHAnsi"/>
          <w:sz w:val="24"/>
          <w:szCs w:val="24"/>
        </w:rPr>
        <w:t>t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Pr="00954863">
        <w:rPr>
          <w:rFonts w:asciiTheme="majorHAnsi" w:hAnsiTheme="majorHAnsi"/>
          <w:sz w:val="24"/>
          <w:szCs w:val="24"/>
        </w:rPr>
        <w:t>ha</w:t>
      </w:r>
      <w:r w:rsidRPr="00954863">
        <w:rPr>
          <w:rFonts w:asciiTheme="majorHAnsi" w:hAnsiTheme="majorHAnsi"/>
          <w:spacing w:val="-2"/>
          <w:sz w:val="24"/>
          <w:szCs w:val="24"/>
        </w:rPr>
        <w:t>v</w:t>
      </w:r>
      <w:r w:rsidRPr="00954863">
        <w:rPr>
          <w:rFonts w:asciiTheme="majorHAnsi" w:hAnsiTheme="majorHAnsi"/>
          <w:sz w:val="24"/>
          <w:szCs w:val="24"/>
        </w:rPr>
        <w:t>e b</w:t>
      </w:r>
      <w:r w:rsidRPr="00954863">
        <w:rPr>
          <w:rFonts w:asciiTheme="majorHAnsi" w:hAnsiTheme="majorHAnsi"/>
          <w:spacing w:val="-2"/>
          <w:sz w:val="24"/>
          <w:szCs w:val="24"/>
        </w:rPr>
        <w:t>e</w:t>
      </w:r>
      <w:r w:rsidRPr="00954863">
        <w:rPr>
          <w:rFonts w:asciiTheme="majorHAnsi" w:hAnsiTheme="majorHAnsi"/>
          <w:sz w:val="24"/>
          <w:szCs w:val="24"/>
        </w:rPr>
        <w:t xml:space="preserve">en </w:t>
      </w:r>
      <w:r w:rsidRPr="00954863">
        <w:rPr>
          <w:rFonts w:asciiTheme="majorHAnsi" w:hAnsiTheme="majorHAnsi"/>
          <w:spacing w:val="1"/>
          <w:sz w:val="24"/>
          <w:szCs w:val="24"/>
        </w:rPr>
        <w:t>s</w:t>
      </w:r>
      <w:r w:rsidRPr="00954863">
        <w:rPr>
          <w:rFonts w:asciiTheme="majorHAnsi" w:hAnsiTheme="majorHAnsi"/>
          <w:spacing w:val="-2"/>
          <w:sz w:val="24"/>
          <w:szCs w:val="24"/>
        </w:rPr>
        <w:t>u</w:t>
      </w:r>
      <w:r w:rsidRPr="00954863">
        <w:rPr>
          <w:rFonts w:asciiTheme="majorHAnsi" w:hAnsiTheme="majorHAnsi"/>
          <w:sz w:val="24"/>
          <w:szCs w:val="24"/>
        </w:rPr>
        <w:t>cc</w:t>
      </w:r>
      <w:r w:rsidRPr="00954863">
        <w:rPr>
          <w:rFonts w:asciiTheme="majorHAnsi" w:hAnsiTheme="majorHAnsi"/>
          <w:spacing w:val="-2"/>
          <w:sz w:val="24"/>
          <w:szCs w:val="24"/>
        </w:rPr>
        <w:t>es</w:t>
      </w:r>
      <w:r w:rsidR="00A624FB" w:rsidRPr="00954863">
        <w:rPr>
          <w:rFonts w:asciiTheme="majorHAnsi" w:hAnsiTheme="majorHAnsi"/>
          <w:sz w:val="24"/>
          <w:szCs w:val="24"/>
        </w:rPr>
        <w:t>s</w:t>
      </w:r>
      <w:r w:rsidR="009C6093" w:rsidRPr="00954863">
        <w:rPr>
          <w:rFonts w:asciiTheme="majorHAnsi" w:hAnsiTheme="majorHAnsi"/>
          <w:sz w:val="24"/>
          <w:szCs w:val="24"/>
        </w:rPr>
        <w:t>.</w:t>
      </w:r>
    </w:p>
    <w:sectPr w:rsidR="006A45C1" w:rsidRPr="00954863" w:rsidSect="005A0B83">
      <w:pgSz w:w="1192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858EA"/>
    <w:multiLevelType w:val="multilevel"/>
    <w:tmpl w:val="836C3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B83"/>
    <w:rsid w:val="001278B2"/>
    <w:rsid w:val="0032437E"/>
    <w:rsid w:val="00396133"/>
    <w:rsid w:val="0042408E"/>
    <w:rsid w:val="004971D4"/>
    <w:rsid w:val="004A7616"/>
    <w:rsid w:val="004E7278"/>
    <w:rsid w:val="0057058E"/>
    <w:rsid w:val="005926CB"/>
    <w:rsid w:val="005A0B83"/>
    <w:rsid w:val="005C427E"/>
    <w:rsid w:val="006A45C1"/>
    <w:rsid w:val="0070551A"/>
    <w:rsid w:val="00746C70"/>
    <w:rsid w:val="008F2532"/>
    <w:rsid w:val="00931551"/>
    <w:rsid w:val="00954863"/>
    <w:rsid w:val="009722B6"/>
    <w:rsid w:val="009C6093"/>
    <w:rsid w:val="00A624FB"/>
    <w:rsid w:val="00AA5745"/>
    <w:rsid w:val="00B3557B"/>
    <w:rsid w:val="00BE59FF"/>
    <w:rsid w:val="00C619EE"/>
    <w:rsid w:val="00D03F7E"/>
    <w:rsid w:val="00F346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E52D"/>
  <w15:docId w15:val="{71CAF581-5E25-4384-9696-4025DBBC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Liegy K. J.</dc:creator>
  <cp:lastModifiedBy>Aneesh Denny</cp:lastModifiedBy>
  <cp:revision>3</cp:revision>
  <cp:lastPrinted>2019-02-26T18:09:00Z</cp:lastPrinted>
  <dcterms:created xsi:type="dcterms:W3CDTF">2020-03-17T18:57:00Z</dcterms:created>
  <dcterms:modified xsi:type="dcterms:W3CDTF">2020-03-17T19:41:00Z</dcterms:modified>
</cp:coreProperties>
</file>