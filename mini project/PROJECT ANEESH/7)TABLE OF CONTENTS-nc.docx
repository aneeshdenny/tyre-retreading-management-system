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56D" w:rsidRPr="00911A3E" w:rsidRDefault="00397F3F" w:rsidP="00E649F7">
      <w:pPr>
        <w:spacing w:before="78" w:line="360" w:lineRule="auto"/>
        <w:ind w:left="1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 xml:space="preserve"> </w:t>
      </w:r>
      <w:r w:rsidR="00763EEF" w:rsidRPr="00911A3E">
        <w:rPr>
          <w:rFonts w:ascii="Cambria" w:hAnsi="Cambria"/>
          <w:b/>
          <w:sz w:val="24"/>
          <w:szCs w:val="24"/>
        </w:rPr>
        <w:t>TAB</w:t>
      </w:r>
      <w:r w:rsidR="00763EEF" w:rsidRPr="00911A3E">
        <w:rPr>
          <w:rFonts w:ascii="Cambria" w:hAnsi="Cambria"/>
          <w:b/>
          <w:spacing w:val="1"/>
          <w:sz w:val="24"/>
          <w:szCs w:val="24"/>
        </w:rPr>
        <w:t>L</w:t>
      </w:r>
      <w:r w:rsidR="00763EEF" w:rsidRPr="00911A3E">
        <w:rPr>
          <w:rFonts w:ascii="Cambria" w:hAnsi="Cambria"/>
          <w:b/>
          <w:sz w:val="24"/>
          <w:szCs w:val="24"/>
        </w:rPr>
        <w:t>E OF</w:t>
      </w:r>
      <w:r w:rsidR="000413FD" w:rsidRPr="00911A3E">
        <w:rPr>
          <w:rFonts w:ascii="Cambria" w:hAnsi="Cambria"/>
          <w:b/>
          <w:sz w:val="24"/>
          <w:szCs w:val="24"/>
        </w:rPr>
        <w:t xml:space="preserve"> </w:t>
      </w:r>
      <w:r w:rsidR="00763EEF" w:rsidRPr="00911A3E">
        <w:rPr>
          <w:rFonts w:ascii="Cambria" w:hAnsi="Cambria"/>
          <w:b/>
          <w:sz w:val="24"/>
          <w:szCs w:val="24"/>
        </w:rPr>
        <w:t>CONT</w:t>
      </w:r>
      <w:r w:rsidR="00763EEF" w:rsidRPr="00911A3E">
        <w:rPr>
          <w:rFonts w:ascii="Cambria" w:hAnsi="Cambria"/>
          <w:b/>
          <w:spacing w:val="1"/>
          <w:sz w:val="24"/>
          <w:szCs w:val="24"/>
        </w:rPr>
        <w:t>E</w:t>
      </w:r>
      <w:r w:rsidR="00763EEF" w:rsidRPr="00911A3E">
        <w:rPr>
          <w:rFonts w:ascii="Cambria" w:hAnsi="Cambria"/>
          <w:b/>
          <w:sz w:val="24"/>
          <w:szCs w:val="24"/>
        </w:rPr>
        <w:t>N</w:t>
      </w:r>
      <w:r w:rsidR="00763EEF" w:rsidRPr="00911A3E">
        <w:rPr>
          <w:rFonts w:ascii="Cambria" w:hAnsi="Cambria"/>
          <w:b/>
          <w:spacing w:val="-2"/>
          <w:sz w:val="24"/>
          <w:szCs w:val="24"/>
        </w:rPr>
        <w:t>T</w:t>
      </w:r>
      <w:r w:rsidR="00763EEF" w:rsidRPr="00911A3E">
        <w:rPr>
          <w:rFonts w:ascii="Cambria" w:hAnsi="Cambria"/>
          <w:b/>
          <w:sz w:val="24"/>
          <w:szCs w:val="24"/>
        </w:rPr>
        <w:t>S</w:t>
      </w:r>
      <w:r w:rsidR="00FA0924" w:rsidRPr="00911A3E">
        <w:rPr>
          <w:rFonts w:ascii="Cambria" w:hAnsi="Cambria"/>
          <w:b/>
          <w:sz w:val="24"/>
          <w:szCs w:val="24"/>
        </w:rPr>
        <w:tab/>
      </w:r>
      <w:r w:rsidR="00FA0924" w:rsidRPr="00911A3E">
        <w:rPr>
          <w:rFonts w:ascii="Cambria" w:hAnsi="Cambria"/>
          <w:b/>
          <w:sz w:val="24"/>
          <w:szCs w:val="24"/>
        </w:rPr>
        <w:tab/>
      </w:r>
      <w:r w:rsidR="00FA0924" w:rsidRPr="00911A3E">
        <w:rPr>
          <w:rFonts w:ascii="Cambria" w:hAnsi="Cambria"/>
          <w:b/>
          <w:sz w:val="24"/>
          <w:szCs w:val="24"/>
        </w:rPr>
        <w:tab/>
      </w:r>
      <w:r w:rsidR="00FA0924" w:rsidRPr="00911A3E">
        <w:rPr>
          <w:rFonts w:ascii="Cambria" w:hAnsi="Cambria"/>
          <w:b/>
          <w:sz w:val="24"/>
          <w:szCs w:val="24"/>
        </w:rPr>
        <w:tab/>
      </w:r>
      <w:r w:rsidR="00FA0924" w:rsidRPr="00911A3E">
        <w:rPr>
          <w:rFonts w:ascii="Cambria" w:hAnsi="Cambria"/>
          <w:b/>
          <w:sz w:val="24"/>
          <w:szCs w:val="24"/>
        </w:rPr>
        <w:tab/>
      </w:r>
      <w:r w:rsidR="00FA0924" w:rsidRPr="00911A3E">
        <w:rPr>
          <w:rFonts w:ascii="Cambria" w:hAnsi="Cambria"/>
          <w:b/>
          <w:sz w:val="24"/>
          <w:szCs w:val="24"/>
        </w:rPr>
        <w:tab/>
      </w:r>
      <w:r w:rsidR="00FA0924" w:rsidRPr="00911A3E">
        <w:rPr>
          <w:rFonts w:ascii="Cambria" w:hAnsi="Cambria"/>
          <w:b/>
          <w:sz w:val="24"/>
          <w:szCs w:val="24"/>
        </w:rPr>
        <w:tab/>
        <w:t xml:space="preserve">    </w:t>
      </w:r>
      <w:r w:rsidR="00853D3E" w:rsidRPr="00911A3E">
        <w:rPr>
          <w:rFonts w:ascii="Cambria" w:hAnsi="Cambria"/>
          <w:b/>
          <w:sz w:val="24"/>
          <w:szCs w:val="24"/>
        </w:rPr>
        <w:t xml:space="preserve">        </w:t>
      </w:r>
      <w:r w:rsidR="00FA0924" w:rsidRPr="00911A3E">
        <w:rPr>
          <w:rFonts w:ascii="Cambria" w:hAnsi="Cambria"/>
          <w:b/>
          <w:sz w:val="24"/>
          <w:szCs w:val="24"/>
        </w:rPr>
        <w:t xml:space="preserve"> Page No.</w:t>
      </w:r>
    </w:p>
    <w:p w:rsidR="007A156D" w:rsidRPr="00911A3E" w:rsidRDefault="007A156D" w:rsidP="00E649F7">
      <w:pPr>
        <w:spacing w:before="16" w:line="360" w:lineRule="auto"/>
        <w:jc w:val="both"/>
        <w:rPr>
          <w:rFonts w:ascii="Cambria" w:hAnsi="Cambria"/>
          <w:sz w:val="26"/>
          <w:szCs w:val="26"/>
        </w:rPr>
      </w:pPr>
    </w:p>
    <w:p w:rsidR="00725D25" w:rsidRPr="00911A3E" w:rsidRDefault="00763EEF" w:rsidP="00725D2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RE</w:t>
      </w:r>
      <w:r w:rsidRPr="00911A3E">
        <w:rPr>
          <w:rFonts w:ascii="Cambria" w:hAnsi="Cambria"/>
          <w:b/>
          <w:spacing w:val="2"/>
          <w:sz w:val="24"/>
          <w:szCs w:val="24"/>
        </w:rPr>
        <w:t>A</w:t>
      </w:r>
      <w:r w:rsidRPr="00911A3E">
        <w:rPr>
          <w:rFonts w:ascii="Cambria" w:hAnsi="Cambria"/>
          <w:b/>
          <w:spacing w:val="-1"/>
          <w:sz w:val="24"/>
          <w:szCs w:val="24"/>
        </w:rPr>
        <w:t>M</w:t>
      </w:r>
      <w:r w:rsidRPr="00911A3E">
        <w:rPr>
          <w:rFonts w:ascii="Cambria" w:hAnsi="Cambria"/>
          <w:b/>
          <w:sz w:val="24"/>
          <w:szCs w:val="24"/>
        </w:rPr>
        <w:t>BLE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1.</w:t>
      </w:r>
      <w:r w:rsidR="00725D25" w:rsidRPr="00911A3E">
        <w:rPr>
          <w:rFonts w:ascii="Cambria" w:hAnsi="Cambria"/>
          <w:sz w:val="24"/>
          <w:szCs w:val="24"/>
        </w:rPr>
        <w:t>1</w:t>
      </w:r>
      <w:r w:rsidRPr="00911A3E">
        <w:rPr>
          <w:rFonts w:ascii="Cambria" w:hAnsi="Cambria"/>
          <w:spacing w:val="-6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ntrod</w:t>
      </w:r>
      <w:r w:rsidRPr="00911A3E">
        <w:rPr>
          <w:rFonts w:ascii="Cambria" w:hAnsi="Cambria"/>
          <w:spacing w:val="2"/>
          <w:sz w:val="24"/>
          <w:szCs w:val="24"/>
        </w:rPr>
        <w:t>u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 xml:space="preserve">on to </w:t>
      </w:r>
      <w:r w:rsidRPr="00911A3E">
        <w:rPr>
          <w:rFonts w:ascii="Cambria" w:hAnsi="Cambria"/>
          <w:spacing w:val="1"/>
          <w:sz w:val="24"/>
          <w:szCs w:val="24"/>
        </w:rPr>
        <w:t>t</w:t>
      </w:r>
      <w:r w:rsidRPr="00911A3E">
        <w:rPr>
          <w:rFonts w:ascii="Cambria" w:hAnsi="Cambria"/>
          <w:sz w:val="24"/>
          <w:szCs w:val="24"/>
        </w:rPr>
        <w:t>he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P</w:t>
      </w:r>
      <w:r w:rsidRPr="00911A3E">
        <w:rPr>
          <w:rFonts w:ascii="Cambria" w:hAnsi="Cambria"/>
          <w:sz w:val="24"/>
          <w:szCs w:val="24"/>
        </w:rPr>
        <w:t>roj</w:t>
      </w:r>
      <w:r w:rsidRPr="00911A3E">
        <w:rPr>
          <w:rFonts w:ascii="Cambria" w:hAnsi="Cambria"/>
          <w:spacing w:val="-1"/>
          <w:sz w:val="24"/>
          <w:szCs w:val="24"/>
        </w:rPr>
        <w:t>ec</w:t>
      </w:r>
      <w:r w:rsidRPr="00911A3E">
        <w:rPr>
          <w:rFonts w:ascii="Cambria" w:hAnsi="Cambria"/>
          <w:sz w:val="24"/>
          <w:szCs w:val="24"/>
        </w:rPr>
        <w:t>t</w:t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25D25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1.2</w:t>
      </w:r>
      <w:r w:rsidR="00763EEF" w:rsidRPr="00911A3E">
        <w:rPr>
          <w:rFonts w:ascii="Cambria" w:hAnsi="Cambria"/>
          <w:sz w:val="24"/>
          <w:szCs w:val="24"/>
        </w:rPr>
        <w:t xml:space="preserve"> Obj</w:t>
      </w:r>
      <w:r w:rsidR="00763EEF" w:rsidRPr="00911A3E">
        <w:rPr>
          <w:rFonts w:ascii="Cambria" w:hAnsi="Cambria"/>
          <w:spacing w:val="-1"/>
          <w:sz w:val="24"/>
          <w:szCs w:val="24"/>
        </w:rPr>
        <w:t>ec</w:t>
      </w:r>
      <w:r w:rsidR="00763EEF" w:rsidRPr="00911A3E">
        <w:rPr>
          <w:rFonts w:ascii="Cambria" w:hAnsi="Cambria"/>
          <w:sz w:val="24"/>
          <w:szCs w:val="24"/>
        </w:rPr>
        <w:t>t</w:t>
      </w:r>
      <w:r w:rsidR="00763EEF" w:rsidRPr="00911A3E">
        <w:rPr>
          <w:rFonts w:ascii="Cambria" w:hAnsi="Cambria"/>
          <w:spacing w:val="1"/>
          <w:sz w:val="24"/>
          <w:szCs w:val="24"/>
        </w:rPr>
        <w:t>i</w:t>
      </w:r>
      <w:r w:rsidR="00763EEF" w:rsidRPr="00911A3E">
        <w:rPr>
          <w:rFonts w:ascii="Cambria" w:hAnsi="Cambria"/>
          <w:sz w:val="24"/>
          <w:szCs w:val="24"/>
        </w:rPr>
        <w:t>v</w:t>
      </w:r>
      <w:r w:rsidR="00763EEF" w:rsidRPr="00911A3E">
        <w:rPr>
          <w:rFonts w:ascii="Cambria" w:hAnsi="Cambria"/>
          <w:spacing w:val="-1"/>
          <w:sz w:val="24"/>
          <w:szCs w:val="24"/>
        </w:rPr>
        <w:t>e</w:t>
      </w:r>
      <w:r w:rsidR="00763EEF" w:rsidRPr="00911A3E">
        <w:rPr>
          <w:rFonts w:ascii="Cambria" w:hAnsi="Cambria"/>
          <w:sz w:val="24"/>
          <w:szCs w:val="24"/>
        </w:rPr>
        <w:t>s of the</w:t>
      </w:r>
      <w:r w:rsidRPr="00911A3E">
        <w:rPr>
          <w:rFonts w:ascii="Cambria" w:hAnsi="Cambria"/>
          <w:sz w:val="24"/>
          <w:szCs w:val="24"/>
        </w:rPr>
        <w:t xml:space="preserve"> </w:t>
      </w:r>
      <w:r w:rsidR="00763EEF" w:rsidRPr="00911A3E">
        <w:rPr>
          <w:rFonts w:ascii="Cambria" w:hAnsi="Cambria"/>
          <w:spacing w:val="1"/>
          <w:sz w:val="24"/>
          <w:szCs w:val="24"/>
        </w:rPr>
        <w:t>P</w:t>
      </w:r>
      <w:r w:rsidR="00763EEF" w:rsidRPr="00911A3E">
        <w:rPr>
          <w:rFonts w:ascii="Cambria" w:hAnsi="Cambria"/>
          <w:sz w:val="24"/>
          <w:szCs w:val="24"/>
        </w:rPr>
        <w:t>r</w:t>
      </w:r>
      <w:r w:rsidR="00763EEF" w:rsidRPr="00911A3E">
        <w:rPr>
          <w:rFonts w:ascii="Cambria" w:hAnsi="Cambria"/>
          <w:spacing w:val="1"/>
          <w:sz w:val="24"/>
          <w:szCs w:val="24"/>
        </w:rPr>
        <w:t>o</w:t>
      </w:r>
      <w:r w:rsidR="00763EEF" w:rsidRPr="00911A3E">
        <w:rPr>
          <w:rFonts w:ascii="Cambria" w:hAnsi="Cambria"/>
          <w:sz w:val="24"/>
          <w:szCs w:val="24"/>
        </w:rPr>
        <w:t>je</w:t>
      </w:r>
      <w:r w:rsidR="00763EEF" w:rsidRPr="00911A3E">
        <w:rPr>
          <w:rFonts w:ascii="Cambria" w:hAnsi="Cambria"/>
          <w:spacing w:val="-1"/>
          <w:sz w:val="24"/>
          <w:szCs w:val="24"/>
        </w:rPr>
        <w:t>c</w:t>
      </w:r>
      <w:r w:rsidR="00763EEF"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1.</w:t>
      </w:r>
      <w:r w:rsidR="00725D25" w:rsidRPr="00911A3E">
        <w:rPr>
          <w:rFonts w:ascii="Cambria" w:hAnsi="Cambria"/>
          <w:sz w:val="24"/>
          <w:szCs w:val="24"/>
        </w:rPr>
        <w:t>3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ope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z w:val="24"/>
          <w:szCs w:val="24"/>
        </w:rPr>
        <w:t>of the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P</w:t>
      </w:r>
      <w:r w:rsidRPr="00911A3E">
        <w:rPr>
          <w:rFonts w:ascii="Cambria" w:hAnsi="Cambria"/>
          <w:sz w:val="24"/>
          <w:szCs w:val="24"/>
        </w:rPr>
        <w:t>roj</w:t>
      </w:r>
      <w:r w:rsidRPr="00911A3E">
        <w:rPr>
          <w:rFonts w:ascii="Cambria" w:hAnsi="Cambria"/>
          <w:spacing w:val="-1"/>
          <w:sz w:val="24"/>
          <w:szCs w:val="24"/>
        </w:rPr>
        <w:t>ec</w:t>
      </w:r>
      <w:r w:rsidRPr="00911A3E">
        <w:rPr>
          <w:rFonts w:ascii="Cambria" w:hAnsi="Cambria"/>
          <w:sz w:val="24"/>
          <w:szCs w:val="24"/>
        </w:rPr>
        <w:t>t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A156D" w:rsidP="00E649F7">
      <w:pPr>
        <w:spacing w:before="1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E649F7">
      <w:pPr>
        <w:spacing w:line="360" w:lineRule="auto"/>
        <w:ind w:left="1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 xml:space="preserve">2.0 </w:t>
      </w:r>
      <w:r w:rsidRPr="00911A3E">
        <w:rPr>
          <w:rFonts w:ascii="Cambria" w:hAnsi="Cambria"/>
          <w:b/>
          <w:spacing w:val="1"/>
          <w:sz w:val="24"/>
          <w:szCs w:val="24"/>
        </w:rPr>
        <w:t>S</w:t>
      </w:r>
      <w:r w:rsidRPr="00911A3E">
        <w:rPr>
          <w:rFonts w:ascii="Cambria" w:hAnsi="Cambria"/>
          <w:b/>
          <w:sz w:val="24"/>
          <w:szCs w:val="24"/>
        </w:rPr>
        <w:t>O</w:t>
      </w:r>
      <w:r w:rsidRPr="00911A3E">
        <w:rPr>
          <w:rFonts w:ascii="Cambria" w:hAnsi="Cambria"/>
          <w:b/>
          <w:spacing w:val="-2"/>
          <w:sz w:val="24"/>
          <w:szCs w:val="24"/>
        </w:rPr>
        <w:t>F</w:t>
      </w:r>
      <w:r w:rsidRPr="00911A3E">
        <w:rPr>
          <w:rFonts w:ascii="Cambria" w:hAnsi="Cambria"/>
          <w:b/>
          <w:sz w:val="24"/>
          <w:szCs w:val="24"/>
        </w:rPr>
        <w:t>TWA</w:t>
      </w:r>
      <w:r w:rsidRPr="00911A3E">
        <w:rPr>
          <w:rFonts w:ascii="Cambria" w:hAnsi="Cambria"/>
          <w:b/>
          <w:spacing w:val="-1"/>
          <w:sz w:val="24"/>
          <w:szCs w:val="24"/>
        </w:rPr>
        <w:t>R</w:t>
      </w:r>
      <w:r w:rsidRPr="00911A3E">
        <w:rPr>
          <w:rFonts w:ascii="Cambria" w:hAnsi="Cambria"/>
          <w:b/>
          <w:sz w:val="24"/>
          <w:szCs w:val="24"/>
        </w:rPr>
        <w:t>E REQUI</w:t>
      </w:r>
      <w:r w:rsidRPr="00911A3E">
        <w:rPr>
          <w:rFonts w:ascii="Cambria" w:hAnsi="Cambria"/>
          <w:b/>
          <w:spacing w:val="-1"/>
          <w:sz w:val="24"/>
          <w:szCs w:val="24"/>
        </w:rPr>
        <w:t>R</w:t>
      </w:r>
      <w:r w:rsidRPr="00911A3E">
        <w:rPr>
          <w:rFonts w:ascii="Cambria" w:hAnsi="Cambria"/>
          <w:b/>
          <w:sz w:val="24"/>
          <w:szCs w:val="24"/>
        </w:rPr>
        <w:t>E</w:t>
      </w:r>
      <w:r w:rsidRPr="00911A3E">
        <w:rPr>
          <w:rFonts w:ascii="Cambria" w:hAnsi="Cambria"/>
          <w:b/>
          <w:spacing w:val="-1"/>
          <w:sz w:val="24"/>
          <w:szCs w:val="24"/>
        </w:rPr>
        <w:t>M</w:t>
      </w:r>
      <w:r w:rsidRPr="00911A3E">
        <w:rPr>
          <w:rFonts w:ascii="Cambria" w:hAnsi="Cambria"/>
          <w:b/>
          <w:sz w:val="24"/>
          <w:szCs w:val="24"/>
        </w:rPr>
        <w:t xml:space="preserve">ENT </w:t>
      </w:r>
      <w:r w:rsidRPr="00911A3E">
        <w:rPr>
          <w:rFonts w:ascii="Cambria" w:hAnsi="Cambria"/>
          <w:b/>
          <w:spacing w:val="1"/>
          <w:sz w:val="24"/>
          <w:szCs w:val="24"/>
        </w:rPr>
        <w:t>S</w:t>
      </w: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EC</w:t>
      </w:r>
      <w:r w:rsidRPr="00911A3E">
        <w:rPr>
          <w:rFonts w:ascii="Cambria" w:hAnsi="Cambria"/>
          <w:b/>
          <w:spacing w:val="2"/>
          <w:sz w:val="24"/>
          <w:szCs w:val="24"/>
        </w:rPr>
        <w:t>I</w:t>
      </w:r>
      <w:r w:rsidRPr="00911A3E">
        <w:rPr>
          <w:rFonts w:ascii="Cambria" w:hAnsi="Cambria"/>
          <w:b/>
          <w:spacing w:val="-3"/>
          <w:sz w:val="24"/>
          <w:szCs w:val="24"/>
        </w:rPr>
        <w:t>F</w:t>
      </w:r>
      <w:r w:rsidRPr="00911A3E">
        <w:rPr>
          <w:rFonts w:ascii="Cambria" w:hAnsi="Cambria"/>
          <w:b/>
          <w:spacing w:val="2"/>
          <w:sz w:val="24"/>
          <w:szCs w:val="24"/>
        </w:rPr>
        <w:t>I</w:t>
      </w:r>
      <w:r w:rsidRPr="00911A3E">
        <w:rPr>
          <w:rFonts w:ascii="Cambria" w:hAnsi="Cambria"/>
          <w:b/>
          <w:sz w:val="24"/>
          <w:szCs w:val="24"/>
        </w:rPr>
        <w:t>C</w:t>
      </w:r>
      <w:r w:rsidRPr="00911A3E">
        <w:rPr>
          <w:rFonts w:ascii="Cambria" w:hAnsi="Cambria"/>
          <w:b/>
          <w:spacing w:val="-1"/>
          <w:sz w:val="24"/>
          <w:szCs w:val="24"/>
        </w:rPr>
        <w:t>A</w:t>
      </w:r>
      <w:r w:rsidRPr="00911A3E">
        <w:rPr>
          <w:rFonts w:ascii="Cambria" w:hAnsi="Cambria"/>
          <w:b/>
          <w:sz w:val="24"/>
          <w:szCs w:val="24"/>
        </w:rPr>
        <w:t>TION</w:t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2.1 </w:t>
      </w:r>
      <w:r w:rsidRPr="00911A3E">
        <w:rPr>
          <w:rFonts w:ascii="Cambria" w:hAnsi="Cambria"/>
          <w:spacing w:val="3"/>
          <w:sz w:val="24"/>
          <w:szCs w:val="24"/>
        </w:rPr>
        <w:t>S</w:t>
      </w:r>
      <w:r w:rsidRPr="00911A3E">
        <w:rPr>
          <w:rFonts w:ascii="Cambria" w:hAnsi="Cambria"/>
          <w:spacing w:val="-5"/>
          <w:sz w:val="24"/>
          <w:szCs w:val="24"/>
        </w:rPr>
        <w:t>y</w:t>
      </w:r>
      <w:r w:rsidRPr="00911A3E">
        <w:rPr>
          <w:rFonts w:ascii="Cambria" w:hAnsi="Cambria"/>
          <w:sz w:val="24"/>
          <w:szCs w:val="24"/>
        </w:rPr>
        <w:t xml:space="preserve">stem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tu</w:t>
      </w:r>
      <w:r w:rsidRPr="00911A3E">
        <w:rPr>
          <w:rFonts w:ascii="Cambria" w:hAnsi="Cambria"/>
          <w:spacing w:val="3"/>
          <w:sz w:val="24"/>
          <w:szCs w:val="24"/>
        </w:rPr>
        <w:t>d</w:t>
      </w:r>
      <w:r w:rsidRPr="00911A3E">
        <w:rPr>
          <w:rFonts w:ascii="Cambria" w:hAnsi="Cambria"/>
          <w:sz w:val="24"/>
          <w:szCs w:val="24"/>
        </w:rPr>
        <w:t>y</w:t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E649F7">
      <w:pPr>
        <w:spacing w:line="360" w:lineRule="auto"/>
        <w:ind w:left="11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2.1.1 E</w:t>
      </w:r>
      <w:r w:rsidRPr="00911A3E">
        <w:rPr>
          <w:rFonts w:ascii="Cambria" w:hAnsi="Cambria"/>
          <w:spacing w:val="2"/>
          <w:sz w:val="24"/>
          <w:szCs w:val="24"/>
        </w:rPr>
        <w:t>x</w:t>
      </w:r>
      <w:r w:rsidRPr="00911A3E">
        <w:rPr>
          <w:rFonts w:ascii="Cambria" w:hAnsi="Cambria"/>
          <w:sz w:val="24"/>
          <w:szCs w:val="24"/>
        </w:rPr>
        <w:t>is</w:t>
      </w:r>
      <w:r w:rsidRPr="00911A3E">
        <w:rPr>
          <w:rFonts w:ascii="Cambria" w:hAnsi="Cambria"/>
          <w:spacing w:val="-1"/>
          <w:sz w:val="24"/>
          <w:szCs w:val="24"/>
        </w:rPr>
        <w:t>t</w:t>
      </w:r>
      <w:r w:rsidRPr="00911A3E">
        <w:rPr>
          <w:rFonts w:ascii="Cambria" w:hAnsi="Cambria"/>
          <w:sz w:val="24"/>
          <w:szCs w:val="24"/>
        </w:rPr>
        <w:t>ing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3"/>
          <w:sz w:val="24"/>
          <w:szCs w:val="24"/>
        </w:rPr>
        <w:t>S</w:t>
      </w:r>
      <w:r w:rsidRPr="00911A3E">
        <w:rPr>
          <w:rFonts w:ascii="Cambria" w:hAnsi="Cambria"/>
          <w:spacing w:val="-5"/>
          <w:sz w:val="24"/>
          <w:szCs w:val="24"/>
        </w:rPr>
        <w:t>y</w:t>
      </w:r>
      <w:r w:rsidRPr="00911A3E">
        <w:rPr>
          <w:rFonts w:ascii="Cambria" w:hAnsi="Cambria"/>
          <w:sz w:val="24"/>
          <w:szCs w:val="24"/>
        </w:rPr>
        <w:t>stem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911A3E" w:rsidP="00911A3E">
      <w:pPr>
        <w:spacing w:line="360" w:lineRule="auto"/>
        <w:ind w:left="1530" w:right="5528" w:hanging="44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2.1.2</w:t>
      </w:r>
      <w:r w:rsidR="00763EEF" w:rsidRPr="00911A3E">
        <w:rPr>
          <w:rFonts w:ascii="Cambria" w:hAnsi="Cambria"/>
          <w:spacing w:val="1"/>
          <w:sz w:val="24"/>
          <w:szCs w:val="24"/>
        </w:rPr>
        <w:t>P</w:t>
      </w:r>
      <w:r w:rsidR="00763EEF" w:rsidRPr="00911A3E">
        <w:rPr>
          <w:rFonts w:ascii="Cambria" w:hAnsi="Cambria"/>
          <w:sz w:val="24"/>
          <w:szCs w:val="24"/>
        </w:rPr>
        <w:t>ropos</w:t>
      </w:r>
      <w:r w:rsidR="00763EEF" w:rsidRPr="00911A3E">
        <w:rPr>
          <w:rFonts w:ascii="Cambria" w:hAnsi="Cambria"/>
          <w:spacing w:val="-1"/>
          <w:sz w:val="24"/>
          <w:szCs w:val="24"/>
        </w:rPr>
        <w:t>e</w:t>
      </w:r>
      <w:r w:rsidR="00763EEF" w:rsidRPr="00911A3E">
        <w:rPr>
          <w:rFonts w:ascii="Cambria" w:hAnsi="Cambria"/>
          <w:sz w:val="24"/>
          <w:szCs w:val="24"/>
        </w:rPr>
        <w:t xml:space="preserve">d </w:t>
      </w:r>
      <w:r w:rsidR="00763EEF" w:rsidRPr="00911A3E">
        <w:rPr>
          <w:rFonts w:ascii="Cambria" w:hAnsi="Cambria"/>
          <w:spacing w:val="3"/>
          <w:sz w:val="24"/>
          <w:szCs w:val="24"/>
        </w:rPr>
        <w:t>S</w:t>
      </w:r>
      <w:r w:rsidR="00763EEF" w:rsidRPr="00911A3E">
        <w:rPr>
          <w:rFonts w:ascii="Cambria" w:hAnsi="Cambria"/>
          <w:spacing w:val="-5"/>
          <w:sz w:val="24"/>
          <w:szCs w:val="24"/>
        </w:rPr>
        <w:t>y</w:t>
      </w:r>
      <w:r w:rsidR="00763EEF" w:rsidRPr="00911A3E">
        <w:rPr>
          <w:rFonts w:ascii="Cambria" w:hAnsi="Cambria"/>
          <w:sz w:val="24"/>
          <w:szCs w:val="24"/>
        </w:rPr>
        <w:t>st</w:t>
      </w:r>
      <w:r w:rsidR="00763EEF" w:rsidRPr="00911A3E">
        <w:rPr>
          <w:rFonts w:ascii="Cambria" w:hAnsi="Cambria"/>
          <w:spacing w:val="2"/>
          <w:sz w:val="24"/>
          <w:szCs w:val="24"/>
        </w:rPr>
        <w:t>e</w:t>
      </w:r>
      <w:r w:rsidR="00763EEF" w:rsidRPr="00911A3E">
        <w:rPr>
          <w:rFonts w:ascii="Cambria" w:hAnsi="Cambria"/>
          <w:sz w:val="24"/>
          <w:szCs w:val="24"/>
        </w:rPr>
        <w:t>m</w:t>
      </w:r>
      <w:bookmarkStart w:id="0" w:name="_GoBack"/>
      <w:bookmarkEnd w:id="0"/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2.2 </w:t>
      </w:r>
      <w:r w:rsidRPr="00911A3E">
        <w:rPr>
          <w:rFonts w:ascii="Cambria" w:hAnsi="Cambria"/>
          <w:spacing w:val="-1"/>
          <w:sz w:val="24"/>
          <w:szCs w:val="24"/>
        </w:rPr>
        <w:t>F</w:t>
      </w:r>
      <w:r w:rsidRPr="00911A3E">
        <w:rPr>
          <w:rFonts w:ascii="Cambria" w:hAnsi="Cambria"/>
          <w:sz w:val="24"/>
          <w:szCs w:val="24"/>
        </w:rPr>
        <w:t>un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 xml:space="preserve">l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p</w:t>
      </w:r>
      <w:r w:rsidRPr="00911A3E">
        <w:rPr>
          <w:rFonts w:ascii="Cambria" w:hAnsi="Cambria"/>
          <w:spacing w:val="-1"/>
          <w:sz w:val="24"/>
          <w:szCs w:val="24"/>
        </w:rPr>
        <w:t>ec</w:t>
      </w:r>
      <w:r w:rsidRPr="00911A3E">
        <w:rPr>
          <w:rFonts w:ascii="Cambria" w:hAnsi="Cambria"/>
          <w:sz w:val="24"/>
          <w:szCs w:val="24"/>
        </w:rPr>
        <w:t>ifi</w:t>
      </w:r>
      <w:r w:rsidRPr="00911A3E">
        <w:rPr>
          <w:rFonts w:ascii="Cambria" w:hAnsi="Cambria"/>
          <w:spacing w:val="1"/>
          <w:sz w:val="24"/>
          <w:szCs w:val="24"/>
        </w:rPr>
        <w:t>c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pacing w:val="3"/>
          <w:sz w:val="24"/>
          <w:szCs w:val="24"/>
        </w:rPr>
        <w:t>t</w:t>
      </w:r>
      <w:r w:rsidRPr="00911A3E">
        <w:rPr>
          <w:rFonts w:ascii="Cambria" w:hAnsi="Cambria"/>
          <w:sz w:val="24"/>
          <w:szCs w:val="24"/>
        </w:rPr>
        <w:t>ion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 xml:space="preserve"> </w:t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2.3 Us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r Ch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pacing w:val="1"/>
          <w:sz w:val="24"/>
          <w:szCs w:val="24"/>
        </w:rPr>
        <w:t>r</w:t>
      </w:r>
      <w:r w:rsidRPr="00911A3E">
        <w:rPr>
          <w:rFonts w:ascii="Cambria" w:hAnsi="Cambria"/>
          <w:spacing w:val="-1"/>
          <w:sz w:val="24"/>
          <w:szCs w:val="24"/>
        </w:rPr>
        <w:t>ac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2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rist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s</w:t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</w:p>
    <w:p w:rsidR="0045604D" w:rsidRPr="00911A3E" w:rsidRDefault="00763EEF" w:rsidP="0045604D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2.4 </w:t>
      </w:r>
      <w:r w:rsidRPr="00911A3E">
        <w:rPr>
          <w:rFonts w:ascii="Cambria" w:hAnsi="Cambria"/>
          <w:spacing w:val="3"/>
          <w:sz w:val="24"/>
          <w:szCs w:val="24"/>
        </w:rPr>
        <w:t>S</w:t>
      </w:r>
      <w:r w:rsidRPr="00911A3E">
        <w:rPr>
          <w:rFonts w:ascii="Cambria" w:hAnsi="Cambria"/>
          <w:spacing w:val="-5"/>
          <w:sz w:val="24"/>
          <w:szCs w:val="24"/>
        </w:rPr>
        <w:t>y</w:t>
      </w:r>
      <w:r w:rsidRPr="00911A3E">
        <w:rPr>
          <w:rFonts w:ascii="Cambria" w:hAnsi="Cambria"/>
          <w:sz w:val="24"/>
          <w:szCs w:val="24"/>
        </w:rPr>
        <w:t xml:space="preserve">stem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p</w:t>
      </w:r>
      <w:r w:rsidRPr="00911A3E">
        <w:rPr>
          <w:rFonts w:ascii="Cambria" w:hAnsi="Cambria"/>
          <w:spacing w:val="-1"/>
          <w:sz w:val="24"/>
          <w:szCs w:val="24"/>
        </w:rPr>
        <w:t>ec</w:t>
      </w:r>
      <w:r w:rsidRPr="00911A3E">
        <w:rPr>
          <w:rFonts w:ascii="Cambria" w:hAnsi="Cambria"/>
          <w:sz w:val="24"/>
          <w:szCs w:val="24"/>
        </w:rPr>
        <w:t>ifi</w:t>
      </w:r>
      <w:r w:rsidRPr="00911A3E">
        <w:rPr>
          <w:rFonts w:ascii="Cambria" w:hAnsi="Cambria"/>
          <w:spacing w:val="1"/>
          <w:sz w:val="24"/>
          <w:szCs w:val="24"/>
        </w:rPr>
        <w:t>c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</w:t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  <w:r w:rsidR="0045604D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853D3E">
      <w:pPr>
        <w:spacing w:line="360" w:lineRule="auto"/>
        <w:ind w:left="820" w:firstLine="3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2.4.1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oft</w:t>
      </w:r>
      <w:r w:rsidRPr="00911A3E">
        <w:rPr>
          <w:rFonts w:ascii="Cambria" w:hAnsi="Cambria"/>
          <w:spacing w:val="-1"/>
          <w:sz w:val="24"/>
          <w:szCs w:val="24"/>
        </w:rPr>
        <w:t>wa</w:t>
      </w:r>
      <w:r w:rsidRPr="00911A3E">
        <w:rPr>
          <w:rFonts w:ascii="Cambria" w:hAnsi="Cambria"/>
          <w:sz w:val="24"/>
          <w:szCs w:val="24"/>
        </w:rPr>
        <w:t>re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p</w:t>
      </w:r>
      <w:r w:rsidRPr="00911A3E">
        <w:rPr>
          <w:rFonts w:ascii="Cambria" w:hAnsi="Cambria"/>
          <w:spacing w:val="-1"/>
          <w:sz w:val="24"/>
          <w:szCs w:val="24"/>
        </w:rPr>
        <w:t>ec</w:t>
      </w:r>
      <w:r w:rsidRPr="00911A3E">
        <w:rPr>
          <w:rFonts w:ascii="Cambria" w:hAnsi="Cambria"/>
          <w:spacing w:val="3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fi</w:t>
      </w:r>
      <w:r w:rsidRPr="00911A3E">
        <w:rPr>
          <w:rFonts w:ascii="Cambria" w:hAnsi="Cambria"/>
          <w:spacing w:val="-1"/>
          <w:sz w:val="24"/>
          <w:szCs w:val="24"/>
        </w:rPr>
        <w:t>ca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 f</w:t>
      </w:r>
      <w:r w:rsidRPr="00911A3E">
        <w:rPr>
          <w:rFonts w:ascii="Cambria" w:hAnsi="Cambria"/>
          <w:spacing w:val="-1"/>
          <w:sz w:val="24"/>
          <w:szCs w:val="24"/>
        </w:rPr>
        <w:t>o</w:t>
      </w:r>
      <w:r w:rsidRPr="00911A3E">
        <w:rPr>
          <w:rFonts w:ascii="Cambria" w:hAnsi="Cambria"/>
          <w:sz w:val="24"/>
          <w:szCs w:val="24"/>
        </w:rPr>
        <w:t xml:space="preserve">r </w:t>
      </w:r>
      <w:r w:rsidRPr="00911A3E">
        <w:rPr>
          <w:rFonts w:ascii="Cambria" w:hAnsi="Cambria"/>
          <w:spacing w:val="1"/>
          <w:sz w:val="24"/>
          <w:szCs w:val="24"/>
        </w:rPr>
        <w:t>D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v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lop</w:t>
      </w:r>
      <w:r w:rsidRPr="00911A3E">
        <w:rPr>
          <w:rFonts w:ascii="Cambria" w:hAnsi="Cambria"/>
          <w:spacing w:val="1"/>
          <w:sz w:val="24"/>
          <w:szCs w:val="24"/>
        </w:rPr>
        <w:t>m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nt,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-3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mp</w:t>
      </w:r>
      <w:r w:rsidRPr="00911A3E">
        <w:rPr>
          <w:rFonts w:ascii="Cambria" w:hAnsi="Cambria"/>
          <w:spacing w:val="1"/>
          <w:sz w:val="24"/>
          <w:szCs w:val="24"/>
        </w:rPr>
        <w:t>l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men</w:t>
      </w:r>
      <w:r w:rsidRPr="00911A3E">
        <w:rPr>
          <w:rFonts w:ascii="Cambria" w:hAnsi="Cambria"/>
          <w:spacing w:val="2"/>
          <w:sz w:val="24"/>
          <w:szCs w:val="24"/>
        </w:rPr>
        <w:t>t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</w:t>
      </w:r>
    </w:p>
    <w:p w:rsidR="007A156D" w:rsidRPr="00911A3E" w:rsidRDefault="00763EEF" w:rsidP="00E649F7">
      <w:pPr>
        <w:spacing w:line="360" w:lineRule="auto"/>
        <w:ind w:left="11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2.4.2 H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rd</w:t>
      </w:r>
      <w:r w:rsidRPr="00911A3E">
        <w:rPr>
          <w:rFonts w:ascii="Cambria" w:hAnsi="Cambria"/>
          <w:spacing w:val="1"/>
          <w:sz w:val="24"/>
          <w:szCs w:val="24"/>
        </w:rPr>
        <w:t>w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re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p</w:t>
      </w:r>
      <w:r w:rsidRPr="00911A3E">
        <w:rPr>
          <w:rFonts w:ascii="Cambria" w:hAnsi="Cambria"/>
          <w:spacing w:val="1"/>
          <w:sz w:val="24"/>
          <w:szCs w:val="24"/>
        </w:rPr>
        <w:t>e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ifi</w:t>
      </w:r>
      <w:r w:rsidRPr="00911A3E">
        <w:rPr>
          <w:rFonts w:ascii="Cambria" w:hAnsi="Cambria"/>
          <w:spacing w:val="-1"/>
          <w:sz w:val="24"/>
          <w:szCs w:val="24"/>
        </w:rPr>
        <w:t>ca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 f</w:t>
      </w:r>
      <w:r w:rsidRPr="00911A3E">
        <w:rPr>
          <w:rFonts w:ascii="Cambria" w:hAnsi="Cambria"/>
          <w:spacing w:val="-1"/>
          <w:sz w:val="24"/>
          <w:szCs w:val="24"/>
        </w:rPr>
        <w:t>o</w:t>
      </w:r>
      <w:r w:rsidRPr="00911A3E">
        <w:rPr>
          <w:rFonts w:ascii="Cambria" w:hAnsi="Cambria"/>
          <w:sz w:val="24"/>
          <w:szCs w:val="24"/>
        </w:rPr>
        <w:t xml:space="preserve">r </w:t>
      </w:r>
      <w:r w:rsidRPr="00911A3E">
        <w:rPr>
          <w:rFonts w:ascii="Cambria" w:hAnsi="Cambria"/>
          <w:spacing w:val="1"/>
          <w:sz w:val="24"/>
          <w:szCs w:val="24"/>
        </w:rPr>
        <w:t>D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v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lop</w:t>
      </w:r>
      <w:r w:rsidRPr="00911A3E">
        <w:rPr>
          <w:rFonts w:ascii="Cambria" w:hAnsi="Cambria"/>
          <w:spacing w:val="1"/>
          <w:sz w:val="24"/>
          <w:szCs w:val="24"/>
        </w:rPr>
        <w:t>m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n</w:t>
      </w:r>
      <w:r w:rsidRPr="00911A3E">
        <w:rPr>
          <w:rFonts w:ascii="Cambria" w:hAnsi="Cambria"/>
          <w:spacing w:val="3"/>
          <w:sz w:val="24"/>
          <w:szCs w:val="24"/>
        </w:rPr>
        <w:t>t</w:t>
      </w:r>
      <w:r w:rsidRPr="00911A3E">
        <w:rPr>
          <w:rFonts w:ascii="Cambria" w:hAnsi="Cambria"/>
          <w:sz w:val="24"/>
          <w:szCs w:val="24"/>
        </w:rPr>
        <w:t>,</w:t>
      </w:r>
      <w:r w:rsidR="00725D25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-6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mp</w:t>
      </w:r>
      <w:r w:rsidRPr="00911A3E">
        <w:rPr>
          <w:rFonts w:ascii="Cambria" w:hAnsi="Cambria"/>
          <w:spacing w:val="1"/>
          <w:sz w:val="24"/>
          <w:szCs w:val="24"/>
        </w:rPr>
        <w:t>l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men</w:t>
      </w:r>
      <w:r w:rsidRPr="00911A3E">
        <w:rPr>
          <w:rFonts w:ascii="Cambria" w:hAnsi="Cambria"/>
          <w:spacing w:val="2"/>
          <w:sz w:val="24"/>
          <w:szCs w:val="24"/>
        </w:rPr>
        <w:t>t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</w:t>
      </w:r>
    </w:p>
    <w:p w:rsidR="007A156D" w:rsidRPr="00911A3E" w:rsidRDefault="00763EEF" w:rsidP="00E649F7">
      <w:pPr>
        <w:spacing w:line="360" w:lineRule="auto"/>
        <w:ind w:left="11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2.4.3 </w:t>
      </w:r>
      <w:r w:rsidR="001153F0" w:rsidRPr="00911A3E">
        <w:rPr>
          <w:rFonts w:ascii="Cambria" w:hAnsi="Cambria"/>
          <w:sz w:val="24"/>
          <w:szCs w:val="24"/>
        </w:rPr>
        <w:t>about</w:t>
      </w:r>
      <w:r w:rsidRPr="00911A3E">
        <w:rPr>
          <w:rFonts w:ascii="Cambria" w:hAnsi="Cambria"/>
          <w:sz w:val="24"/>
          <w:szCs w:val="24"/>
        </w:rPr>
        <w:t xml:space="preserve"> the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oft</w:t>
      </w:r>
      <w:r w:rsidRPr="00911A3E">
        <w:rPr>
          <w:rFonts w:ascii="Cambria" w:hAnsi="Cambria"/>
          <w:spacing w:val="-1"/>
          <w:sz w:val="24"/>
          <w:szCs w:val="24"/>
        </w:rPr>
        <w:t>wa</w:t>
      </w:r>
      <w:r w:rsidRPr="00911A3E">
        <w:rPr>
          <w:rFonts w:ascii="Cambria" w:hAnsi="Cambria"/>
          <w:sz w:val="24"/>
          <w:szCs w:val="24"/>
        </w:rPr>
        <w:t>r</w:t>
      </w:r>
      <w:r w:rsidRPr="00911A3E">
        <w:rPr>
          <w:rFonts w:ascii="Cambria" w:hAnsi="Cambria"/>
          <w:spacing w:val="-2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/Tools.</w:t>
      </w:r>
    </w:p>
    <w:p w:rsidR="007A156D" w:rsidRPr="00911A3E" w:rsidRDefault="007A156D" w:rsidP="00E649F7">
      <w:pPr>
        <w:spacing w:before="1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E649F7">
      <w:pPr>
        <w:spacing w:line="360" w:lineRule="auto"/>
        <w:ind w:left="1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 xml:space="preserve">3.0 </w:t>
      </w:r>
      <w:r w:rsidRPr="00911A3E">
        <w:rPr>
          <w:rFonts w:ascii="Cambria" w:hAnsi="Cambria"/>
          <w:b/>
          <w:spacing w:val="1"/>
          <w:sz w:val="24"/>
          <w:szCs w:val="24"/>
        </w:rPr>
        <w:t>S</w:t>
      </w:r>
      <w:r w:rsidRPr="00911A3E">
        <w:rPr>
          <w:rFonts w:ascii="Cambria" w:hAnsi="Cambria"/>
          <w:b/>
          <w:sz w:val="24"/>
          <w:szCs w:val="24"/>
        </w:rPr>
        <w:t>YS</w:t>
      </w:r>
      <w:r w:rsidRPr="00911A3E">
        <w:rPr>
          <w:rFonts w:ascii="Cambria" w:hAnsi="Cambria"/>
          <w:b/>
          <w:spacing w:val="1"/>
          <w:sz w:val="24"/>
          <w:szCs w:val="24"/>
        </w:rPr>
        <w:t>T</w:t>
      </w:r>
      <w:r w:rsidRPr="00911A3E">
        <w:rPr>
          <w:rFonts w:ascii="Cambria" w:hAnsi="Cambria"/>
          <w:b/>
          <w:sz w:val="24"/>
          <w:szCs w:val="24"/>
        </w:rPr>
        <w:t>EM</w:t>
      </w:r>
      <w:r w:rsidRPr="00911A3E">
        <w:rPr>
          <w:rFonts w:ascii="Cambria" w:hAnsi="Cambria"/>
          <w:b/>
          <w:spacing w:val="-1"/>
          <w:sz w:val="24"/>
          <w:szCs w:val="24"/>
        </w:rPr>
        <w:t xml:space="preserve"> M</w:t>
      </w:r>
      <w:r w:rsidRPr="00911A3E">
        <w:rPr>
          <w:rFonts w:ascii="Cambria" w:hAnsi="Cambria"/>
          <w:b/>
          <w:sz w:val="24"/>
          <w:szCs w:val="24"/>
        </w:rPr>
        <w:t>ODEL</w:t>
      </w:r>
      <w:r w:rsidRPr="00911A3E">
        <w:rPr>
          <w:rFonts w:ascii="Cambria" w:hAnsi="Cambria"/>
          <w:b/>
          <w:spacing w:val="-2"/>
          <w:sz w:val="24"/>
          <w:szCs w:val="24"/>
        </w:rPr>
        <w:t>I</w:t>
      </w:r>
      <w:r w:rsidRPr="00911A3E">
        <w:rPr>
          <w:rFonts w:ascii="Cambria" w:hAnsi="Cambria"/>
          <w:b/>
          <w:sz w:val="24"/>
          <w:szCs w:val="24"/>
        </w:rPr>
        <w:t>NG</w:t>
      </w:r>
    </w:p>
    <w:p w:rsidR="00622964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3.1 D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si</w:t>
      </w:r>
      <w:r w:rsidRPr="00911A3E">
        <w:rPr>
          <w:rFonts w:ascii="Cambria" w:hAnsi="Cambria"/>
          <w:spacing w:val="-2"/>
          <w:sz w:val="24"/>
          <w:szCs w:val="24"/>
        </w:rPr>
        <w:t>g</w:t>
      </w:r>
      <w:r w:rsidRPr="00911A3E">
        <w:rPr>
          <w:rFonts w:ascii="Cambria" w:hAnsi="Cambria"/>
          <w:sz w:val="24"/>
          <w:szCs w:val="24"/>
        </w:rPr>
        <w:t xml:space="preserve">n </w:t>
      </w:r>
      <w:r w:rsidRPr="00911A3E">
        <w:rPr>
          <w:rFonts w:ascii="Cambria" w:hAnsi="Cambria"/>
          <w:spacing w:val="2"/>
          <w:sz w:val="24"/>
          <w:szCs w:val="24"/>
        </w:rPr>
        <w:t>M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thodo</w:t>
      </w:r>
      <w:r w:rsidRPr="00911A3E">
        <w:rPr>
          <w:rFonts w:ascii="Cambria" w:hAnsi="Cambria"/>
          <w:spacing w:val="1"/>
          <w:sz w:val="24"/>
          <w:szCs w:val="24"/>
        </w:rPr>
        <w:t>l</w:t>
      </w:r>
      <w:r w:rsidRPr="00911A3E">
        <w:rPr>
          <w:rFonts w:ascii="Cambria" w:hAnsi="Cambria"/>
          <w:sz w:val="24"/>
          <w:szCs w:val="24"/>
        </w:rPr>
        <w:t>o</w:t>
      </w:r>
      <w:r w:rsidRPr="00911A3E">
        <w:rPr>
          <w:rFonts w:ascii="Cambria" w:hAnsi="Cambria"/>
          <w:spacing w:val="2"/>
          <w:sz w:val="24"/>
          <w:szCs w:val="24"/>
        </w:rPr>
        <w:t>g</w:t>
      </w:r>
      <w:r w:rsidRPr="00911A3E">
        <w:rPr>
          <w:rFonts w:ascii="Cambria" w:hAnsi="Cambria"/>
          <w:sz w:val="24"/>
          <w:szCs w:val="24"/>
        </w:rPr>
        <w:t>y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622964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3.2 D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 xml:space="preserve">ta </w:t>
      </w:r>
      <w:r w:rsidRPr="00911A3E">
        <w:rPr>
          <w:rFonts w:ascii="Cambria" w:hAnsi="Cambria"/>
          <w:spacing w:val="-2"/>
          <w:sz w:val="24"/>
          <w:szCs w:val="24"/>
        </w:rPr>
        <w:t>F</w:t>
      </w:r>
      <w:r w:rsidRPr="00911A3E">
        <w:rPr>
          <w:rFonts w:ascii="Cambria" w:hAnsi="Cambria"/>
          <w:sz w:val="24"/>
          <w:szCs w:val="24"/>
        </w:rPr>
        <w:t>low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z w:val="24"/>
          <w:szCs w:val="24"/>
        </w:rPr>
        <w:t>Di</w:t>
      </w:r>
      <w:r w:rsidRPr="00911A3E">
        <w:rPr>
          <w:rFonts w:ascii="Cambria" w:hAnsi="Cambria"/>
          <w:spacing w:val="1"/>
          <w:sz w:val="24"/>
          <w:szCs w:val="24"/>
        </w:rPr>
        <w:t>a</w:t>
      </w:r>
      <w:r w:rsidRPr="00911A3E">
        <w:rPr>
          <w:rFonts w:ascii="Cambria" w:hAnsi="Cambria"/>
          <w:spacing w:val="-2"/>
          <w:sz w:val="24"/>
          <w:szCs w:val="24"/>
        </w:rPr>
        <w:t>g</w:t>
      </w:r>
      <w:r w:rsidRPr="00911A3E">
        <w:rPr>
          <w:rFonts w:ascii="Cambria" w:hAnsi="Cambria"/>
          <w:spacing w:val="1"/>
          <w:sz w:val="24"/>
          <w:szCs w:val="24"/>
        </w:rPr>
        <w:t>r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 xml:space="preserve">m </w:t>
      </w:r>
      <w:r w:rsidRPr="00911A3E">
        <w:rPr>
          <w:rFonts w:ascii="Cambria" w:hAnsi="Cambria"/>
          <w:spacing w:val="2"/>
          <w:sz w:val="24"/>
          <w:szCs w:val="24"/>
        </w:rPr>
        <w:t>(</w:t>
      </w:r>
      <w:r w:rsidRPr="00911A3E">
        <w:rPr>
          <w:rFonts w:ascii="Cambria" w:hAnsi="Cambria"/>
          <w:sz w:val="24"/>
          <w:szCs w:val="24"/>
        </w:rPr>
        <w:t>D</w:t>
      </w:r>
      <w:r w:rsidRPr="00911A3E">
        <w:rPr>
          <w:rFonts w:ascii="Cambria" w:hAnsi="Cambria"/>
          <w:spacing w:val="-2"/>
          <w:sz w:val="24"/>
          <w:szCs w:val="24"/>
        </w:rPr>
        <w:t>F</w:t>
      </w:r>
      <w:r w:rsidRPr="00911A3E">
        <w:rPr>
          <w:rFonts w:ascii="Cambria" w:hAnsi="Cambria"/>
          <w:sz w:val="24"/>
          <w:szCs w:val="24"/>
        </w:rPr>
        <w:t>D</w:t>
      </w:r>
      <w:r w:rsidRPr="00911A3E">
        <w:rPr>
          <w:rFonts w:ascii="Cambria" w:hAnsi="Cambria"/>
          <w:spacing w:val="-1"/>
          <w:sz w:val="24"/>
          <w:szCs w:val="24"/>
        </w:rPr>
        <w:t>)</w:t>
      </w:r>
      <w:r w:rsidRPr="00911A3E">
        <w:rPr>
          <w:rFonts w:ascii="Cambria" w:hAnsi="Cambria"/>
          <w:sz w:val="24"/>
          <w:szCs w:val="24"/>
        </w:rPr>
        <w:t>/U</w:t>
      </w:r>
      <w:r w:rsidRPr="00911A3E">
        <w:rPr>
          <w:rFonts w:ascii="Cambria" w:hAnsi="Cambria"/>
          <w:spacing w:val="2"/>
          <w:sz w:val="24"/>
          <w:szCs w:val="24"/>
        </w:rPr>
        <w:t>M</w:t>
      </w:r>
      <w:r w:rsidRPr="00911A3E">
        <w:rPr>
          <w:rFonts w:ascii="Cambria" w:hAnsi="Cambria"/>
          <w:sz w:val="24"/>
          <w:szCs w:val="24"/>
        </w:rPr>
        <w:t>L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z w:val="24"/>
          <w:szCs w:val="24"/>
        </w:rPr>
        <w:t>d</w:t>
      </w:r>
      <w:r w:rsidRPr="00911A3E">
        <w:rPr>
          <w:rFonts w:ascii="Cambria" w:hAnsi="Cambria"/>
          <w:spacing w:val="3"/>
          <w:sz w:val="24"/>
          <w:szCs w:val="24"/>
        </w:rPr>
        <w:t>i</w:t>
      </w:r>
      <w:r w:rsidRPr="00911A3E">
        <w:rPr>
          <w:rFonts w:ascii="Cambria" w:hAnsi="Cambria"/>
          <w:spacing w:val="1"/>
          <w:sz w:val="24"/>
          <w:szCs w:val="24"/>
        </w:rPr>
        <w:t>a</w:t>
      </w:r>
      <w:r w:rsidRPr="00911A3E">
        <w:rPr>
          <w:rFonts w:ascii="Cambria" w:hAnsi="Cambria"/>
          <w:spacing w:val="-2"/>
          <w:sz w:val="24"/>
          <w:szCs w:val="24"/>
        </w:rPr>
        <w:t>g</w:t>
      </w:r>
      <w:r w:rsidRPr="00911A3E">
        <w:rPr>
          <w:rFonts w:ascii="Cambria" w:hAnsi="Cambria"/>
          <w:sz w:val="24"/>
          <w:szCs w:val="24"/>
        </w:rPr>
        <w:t>r</w:t>
      </w:r>
      <w:r w:rsidRPr="00911A3E">
        <w:rPr>
          <w:rFonts w:ascii="Cambria" w:hAnsi="Cambria"/>
          <w:spacing w:val="-2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ms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 xml:space="preserve"> </w:t>
      </w:r>
    </w:p>
    <w:p w:rsidR="00575967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3.3 </w:t>
      </w:r>
      <w:r w:rsidRPr="00911A3E">
        <w:rPr>
          <w:rFonts w:ascii="Cambria" w:hAnsi="Cambria"/>
          <w:spacing w:val="1"/>
          <w:sz w:val="24"/>
          <w:szCs w:val="24"/>
        </w:rPr>
        <w:t>P</w:t>
      </w:r>
      <w:r w:rsidRPr="00911A3E">
        <w:rPr>
          <w:rFonts w:ascii="Cambria" w:hAnsi="Cambria"/>
          <w:sz w:val="24"/>
          <w:szCs w:val="24"/>
        </w:rPr>
        <w:t>ro</w:t>
      </w:r>
      <w:r w:rsidRPr="00911A3E">
        <w:rPr>
          <w:rFonts w:ascii="Cambria" w:hAnsi="Cambria"/>
          <w:spacing w:val="-2"/>
          <w:sz w:val="24"/>
          <w:szCs w:val="24"/>
        </w:rPr>
        <w:t>c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 xml:space="preserve">ss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p</w:t>
      </w:r>
      <w:r w:rsidRPr="00911A3E">
        <w:rPr>
          <w:rFonts w:ascii="Cambria" w:hAnsi="Cambria"/>
          <w:spacing w:val="-1"/>
          <w:sz w:val="24"/>
          <w:szCs w:val="24"/>
        </w:rPr>
        <w:t>ec</w:t>
      </w:r>
      <w:r w:rsidRPr="00911A3E">
        <w:rPr>
          <w:rFonts w:ascii="Cambria" w:hAnsi="Cambria"/>
          <w:sz w:val="24"/>
          <w:szCs w:val="24"/>
        </w:rPr>
        <w:t>ifi</w:t>
      </w:r>
      <w:r w:rsidRPr="00911A3E">
        <w:rPr>
          <w:rFonts w:ascii="Cambria" w:hAnsi="Cambria"/>
          <w:spacing w:val="1"/>
          <w:sz w:val="24"/>
          <w:szCs w:val="24"/>
        </w:rPr>
        <w:t>c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ons (</w:t>
      </w:r>
      <w:r w:rsidRPr="00911A3E">
        <w:rPr>
          <w:rFonts w:ascii="Cambria" w:hAnsi="Cambria"/>
          <w:spacing w:val="-1"/>
          <w:sz w:val="24"/>
          <w:szCs w:val="24"/>
        </w:rPr>
        <w:t>U</w:t>
      </w:r>
      <w:r w:rsidRPr="00911A3E">
        <w:rPr>
          <w:rFonts w:ascii="Cambria" w:hAnsi="Cambria"/>
          <w:spacing w:val="2"/>
          <w:sz w:val="24"/>
          <w:szCs w:val="24"/>
        </w:rPr>
        <w:t>M</w:t>
      </w:r>
      <w:r w:rsidRPr="00911A3E">
        <w:rPr>
          <w:rFonts w:ascii="Cambria" w:hAnsi="Cambria"/>
          <w:sz w:val="24"/>
          <w:szCs w:val="24"/>
        </w:rPr>
        <w:t>L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p</w:t>
      </w:r>
      <w:r w:rsidRPr="00911A3E">
        <w:rPr>
          <w:rFonts w:ascii="Cambria" w:hAnsi="Cambria"/>
          <w:spacing w:val="1"/>
          <w:sz w:val="24"/>
          <w:szCs w:val="24"/>
        </w:rPr>
        <w:t>e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ifi</w:t>
      </w:r>
      <w:r w:rsidRPr="00911A3E">
        <w:rPr>
          <w:rFonts w:ascii="Cambria" w:hAnsi="Cambria"/>
          <w:spacing w:val="1"/>
          <w:sz w:val="24"/>
          <w:szCs w:val="24"/>
        </w:rPr>
        <w:t>c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ons)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 xml:space="preserve"> </w:t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3.4 Enti</w:t>
      </w:r>
      <w:r w:rsidRPr="00911A3E">
        <w:rPr>
          <w:rFonts w:ascii="Cambria" w:hAnsi="Cambria"/>
          <w:spacing w:val="3"/>
          <w:sz w:val="24"/>
          <w:szCs w:val="24"/>
        </w:rPr>
        <w:t>t</w:t>
      </w:r>
      <w:r w:rsidRPr="00911A3E">
        <w:rPr>
          <w:rFonts w:ascii="Cambria" w:hAnsi="Cambria"/>
          <w:sz w:val="24"/>
          <w:szCs w:val="24"/>
        </w:rPr>
        <w:t>y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3"/>
          <w:sz w:val="24"/>
          <w:szCs w:val="24"/>
        </w:rPr>
        <w:t>R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lationship Dia</w:t>
      </w:r>
      <w:r w:rsidRPr="00911A3E">
        <w:rPr>
          <w:rFonts w:ascii="Cambria" w:hAnsi="Cambria"/>
          <w:spacing w:val="-3"/>
          <w:sz w:val="24"/>
          <w:szCs w:val="24"/>
        </w:rPr>
        <w:t>g</w:t>
      </w:r>
      <w:r w:rsidRPr="00911A3E">
        <w:rPr>
          <w:rFonts w:ascii="Cambria" w:hAnsi="Cambria"/>
          <w:spacing w:val="1"/>
          <w:sz w:val="24"/>
          <w:szCs w:val="24"/>
        </w:rPr>
        <w:t>r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m (ERD</w:t>
      </w:r>
      <w:r w:rsidRPr="00911A3E">
        <w:rPr>
          <w:rFonts w:ascii="Cambria" w:hAnsi="Cambria"/>
          <w:spacing w:val="-1"/>
          <w:sz w:val="24"/>
          <w:szCs w:val="24"/>
        </w:rPr>
        <w:t>)</w:t>
      </w:r>
      <w:r w:rsidRPr="00911A3E">
        <w:rPr>
          <w:rFonts w:ascii="Cambria" w:hAnsi="Cambria"/>
          <w:sz w:val="24"/>
          <w:szCs w:val="24"/>
        </w:rPr>
        <w:t>/U</w:t>
      </w:r>
      <w:r w:rsidRPr="00911A3E">
        <w:rPr>
          <w:rFonts w:ascii="Cambria" w:hAnsi="Cambria"/>
          <w:spacing w:val="2"/>
          <w:sz w:val="24"/>
          <w:szCs w:val="24"/>
        </w:rPr>
        <w:t>M</w:t>
      </w:r>
      <w:r w:rsidR="00397F3F" w:rsidRPr="00911A3E">
        <w:rPr>
          <w:rFonts w:ascii="Cambria" w:hAnsi="Cambria"/>
          <w:sz w:val="24"/>
          <w:szCs w:val="24"/>
        </w:rPr>
        <w:t xml:space="preserve">L </w:t>
      </w:r>
      <w:r w:rsidRPr="00911A3E">
        <w:rPr>
          <w:rFonts w:ascii="Cambria" w:hAnsi="Cambria"/>
          <w:sz w:val="24"/>
          <w:szCs w:val="24"/>
        </w:rPr>
        <w:t>di</w:t>
      </w:r>
      <w:r w:rsidRPr="00911A3E">
        <w:rPr>
          <w:rFonts w:ascii="Cambria" w:hAnsi="Cambria"/>
          <w:spacing w:val="2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gr</w:t>
      </w:r>
      <w:r w:rsidRPr="00911A3E">
        <w:rPr>
          <w:rFonts w:ascii="Cambria" w:hAnsi="Cambria"/>
          <w:spacing w:val="-2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ms</w:t>
      </w:r>
      <w:r w:rsidR="00575967" w:rsidRPr="00911A3E">
        <w:rPr>
          <w:rFonts w:ascii="Cambria" w:hAnsi="Cambria"/>
          <w:sz w:val="24"/>
          <w:szCs w:val="24"/>
        </w:rPr>
        <w:tab/>
      </w:r>
      <w:r w:rsidR="00575967" w:rsidRPr="00911A3E">
        <w:rPr>
          <w:rFonts w:ascii="Cambria" w:hAnsi="Cambria"/>
          <w:sz w:val="24"/>
          <w:szCs w:val="24"/>
        </w:rPr>
        <w:tab/>
      </w:r>
      <w:r w:rsidR="00725D25" w:rsidRPr="00911A3E">
        <w:rPr>
          <w:rFonts w:ascii="Cambria" w:hAnsi="Cambria"/>
          <w:sz w:val="24"/>
          <w:szCs w:val="24"/>
        </w:rPr>
        <w:t xml:space="preserve"> </w:t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3.5 T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 xml:space="preserve">ble </w:t>
      </w:r>
      <w:r w:rsidRPr="00911A3E">
        <w:rPr>
          <w:rFonts w:ascii="Cambria" w:hAnsi="Cambria"/>
          <w:spacing w:val="-1"/>
          <w:sz w:val="24"/>
          <w:szCs w:val="24"/>
        </w:rPr>
        <w:t>De</w:t>
      </w:r>
      <w:r w:rsidRPr="00911A3E">
        <w:rPr>
          <w:rFonts w:ascii="Cambria" w:hAnsi="Cambria"/>
          <w:spacing w:val="2"/>
          <w:sz w:val="24"/>
          <w:szCs w:val="24"/>
        </w:rPr>
        <w:t>s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ription</w:t>
      </w:r>
      <w:r w:rsidR="00575967" w:rsidRPr="00911A3E">
        <w:rPr>
          <w:rFonts w:ascii="Cambria" w:hAnsi="Cambria"/>
          <w:sz w:val="24"/>
          <w:szCs w:val="24"/>
        </w:rPr>
        <w:tab/>
      </w:r>
      <w:r w:rsidR="00575967" w:rsidRPr="00911A3E">
        <w:rPr>
          <w:rFonts w:ascii="Cambria" w:hAnsi="Cambria"/>
          <w:sz w:val="24"/>
          <w:szCs w:val="24"/>
        </w:rPr>
        <w:tab/>
      </w:r>
      <w:r w:rsidR="00575967" w:rsidRPr="00911A3E">
        <w:rPr>
          <w:rFonts w:ascii="Cambria" w:hAnsi="Cambria"/>
          <w:sz w:val="24"/>
          <w:szCs w:val="24"/>
        </w:rPr>
        <w:tab/>
      </w:r>
      <w:r w:rsidR="00575967" w:rsidRPr="00911A3E">
        <w:rPr>
          <w:rFonts w:ascii="Cambria" w:hAnsi="Cambria"/>
          <w:sz w:val="24"/>
          <w:szCs w:val="24"/>
        </w:rPr>
        <w:tab/>
      </w:r>
      <w:r w:rsidR="00575967" w:rsidRPr="00911A3E">
        <w:rPr>
          <w:rFonts w:ascii="Cambria" w:hAnsi="Cambria"/>
          <w:sz w:val="24"/>
          <w:szCs w:val="24"/>
        </w:rPr>
        <w:tab/>
      </w:r>
      <w:r w:rsidR="00575967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A156D" w:rsidP="00E649F7">
      <w:pPr>
        <w:spacing w:before="1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E649F7">
      <w:pPr>
        <w:spacing w:line="360" w:lineRule="auto"/>
        <w:ind w:left="1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>4.0 TE</w:t>
      </w:r>
      <w:r w:rsidRPr="00911A3E">
        <w:rPr>
          <w:rFonts w:ascii="Cambria" w:hAnsi="Cambria"/>
          <w:b/>
          <w:spacing w:val="1"/>
          <w:sz w:val="24"/>
          <w:szCs w:val="24"/>
        </w:rPr>
        <w:t>S</w:t>
      </w:r>
      <w:r w:rsidRPr="00911A3E">
        <w:rPr>
          <w:rFonts w:ascii="Cambria" w:hAnsi="Cambria"/>
          <w:b/>
          <w:sz w:val="24"/>
          <w:szCs w:val="24"/>
        </w:rPr>
        <w:t>TING</w:t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4.1</w:t>
      </w:r>
      <w:r w:rsidRPr="00911A3E">
        <w:rPr>
          <w:rFonts w:ascii="Cambria" w:hAnsi="Cambria"/>
          <w:spacing w:val="-6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ntrod</w:t>
      </w:r>
      <w:r w:rsidRPr="00911A3E">
        <w:rPr>
          <w:rFonts w:ascii="Cambria" w:hAnsi="Cambria"/>
          <w:spacing w:val="2"/>
          <w:sz w:val="24"/>
          <w:szCs w:val="24"/>
        </w:rPr>
        <w:t>u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</w:t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4.2 T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 xml:space="preserve">st </w:t>
      </w:r>
      <w:r w:rsidRPr="00911A3E">
        <w:rPr>
          <w:rFonts w:ascii="Cambria" w:hAnsi="Cambria"/>
          <w:spacing w:val="1"/>
          <w:sz w:val="24"/>
          <w:szCs w:val="24"/>
        </w:rPr>
        <w:t>C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s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s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E649F7" w:rsidRPr="00911A3E" w:rsidRDefault="00E649F7" w:rsidP="00E649F7">
      <w:pPr>
        <w:spacing w:before="1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E649F7">
      <w:pPr>
        <w:spacing w:line="360" w:lineRule="auto"/>
        <w:ind w:left="1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>5.0 I</w:t>
      </w:r>
      <w:r w:rsidRPr="00911A3E">
        <w:rPr>
          <w:rFonts w:ascii="Cambria" w:hAnsi="Cambria"/>
          <w:b/>
          <w:spacing w:val="-1"/>
          <w:sz w:val="24"/>
          <w:szCs w:val="24"/>
        </w:rPr>
        <w:t>M</w:t>
      </w: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LE</w:t>
      </w:r>
      <w:r w:rsidRPr="00911A3E">
        <w:rPr>
          <w:rFonts w:ascii="Cambria" w:hAnsi="Cambria"/>
          <w:b/>
          <w:spacing w:val="-1"/>
          <w:sz w:val="24"/>
          <w:szCs w:val="24"/>
        </w:rPr>
        <w:t>M</w:t>
      </w:r>
      <w:r w:rsidRPr="00911A3E">
        <w:rPr>
          <w:rFonts w:ascii="Cambria" w:hAnsi="Cambria"/>
          <w:b/>
          <w:sz w:val="24"/>
          <w:szCs w:val="24"/>
        </w:rPr>
        <w:t>ENTAT</w:t>
      </w:r>
      <w:r w:rsidRPr="00911A3E">
        <w:rPr>
          <w:rFonts w:ascii="Cambria" w:hAnsi="Cambria"/>
          <w:b/>
          <w:spacing w:val="3"/>
          <w:sz w:val="24"/>
          <w:szCs w:val="24"/>
        </w:rPr>
        <w:t>I</w:t>
      </w:r>
      <w:r w:rsidRPr="00911A3E">
        <w:rPr>
          <w:rFonts w:ascii="Cambria" w:hAnsi="Cambria"/>
          <w:b/>
          <w:sz w:val="24"/>
          <w:szCs w:val="24"/>
        </w:rPr>
        <w:t>ON DE</w:t>
      </w:r>
      <w:r w:rsidRPr="00911A3E">
        <w:rPr>
          <w:rFonts w:ascii="Cambria" w:hAnsi="Cambria"/>
          <w:b/>
          <w:spacing w:val="1"/>
          <w:sz w:val="24"/>
          <w:szCs w:val="24"/>
        </w:rPr>
        <w:t>T</w:t>
      </w:r>
      <w:r w:rsidRPr="00911A3E">
        <w:rPr>
          <w:rFonts w:ascii="Cambria" w:hAnsi="Cambria"/>
          <w:b/>
          <w:sz w:val="24"/>
          <w:szCs w:val="24"/>
        </w:rPr>
        <w:t>AILS</w:t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5.1</w:t>
      </w:r>
      <w:r w:rsidRPr="00911A3E">
        <w:rPr>
          <w:rFonts w:ascii="Cambria" w:hAnsi="Cambria"/>
          <w:spacing w:val="-6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ntrod</w:t>
      </w:r>
      <w:r w:rsidRPr="00911A3E">
        <w:rPr>
          <w:rFonts w:ascii="Cambria" w:hAnsi="Cambria"/>
          <w:spacing w:val="2"/>
          <w:sz w:val="24"/>
          <w:szCs w:val="24"/>
        </w:rPr>
        <w:t>u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on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5.2</w:t>
      </w:r>
      <w:r w:rsidRPr="00911A3E">
        <w:rPr>
          <w:rFonts w:ascii="Cambria" w:hAnsi="Cambria"/>
          <w:spacing w:val="-6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 xml:space="preserve">nstallation </w:t>
      </w:r>
      <w:r w:rsidRPr="00911A3E">
        <w:rPr>
          <w:rFonts w:ascii="Cambria" w:hAnsi="Cambria"/>
          <w:spacing w:val="1"/>
          <w:sz w:val="24"/>
          <w:szCs w:val="24"/>
        </w:rPr>
        <w:t>P</w:t>
      </w:r>
      <w:r w:rsidRPr="00911A3E">
        <w:rPr>
          <w:rFonts w:ascii="Cambria" w:hAnsi="Cambria"/>
          <w:sz w:val="24"/>
          <w:szCs w:val="24"/>
        </w:rPr>
        <w:t>roc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du</w:t>
      </w:r>
      <w:r w:rsidRPr="00911A3E">
        <w:rPr>
          <w:rFonts w:ascii="Cambria" w:hAnsi="Cambria"/>
          <w:spacing w:val="1"/>
          <w:sz w:val="24"/>
          <w:szCs w:val="24"/>
        </w:rPr>
        <w:t>r</w:t>
      </w:r>
      <w:r w:rsidRPr="00911A3E">
        <w:rPr>
          <w:rFonts w:ascii="Cambria" w:hAnsi="Cambria"/>
          <w:sz w:val="24"/>
          <w:szCs w:val="24"/>
        </w:rPr>
        <w:t>e</w:t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5.3</w:t>
      </w:r>
      <w:r w:rsidRPr="00911A3E">
        <w:rPr>
          <w:rFonts w:ascii="Cambria" w:hAnsi="Cambria"/>
          <w:spacing w:val="-6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>mp</w:t>
      </w:r>
      <w:r w:rsidRPr="00911A3E">
        <w:rPr>
          <w:rFonts w:ascii="Cambria" w:hAnsi="Cambria"/>
          <w:spacing w:val="1"/>
          <w:sz w:val="24"/>
          <w:szCs w:val="24"/>
        </w:rPr>
        <w:t>l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men</w:t>
      </w:r>
      <w:r w:rsidRPr="00911A3E">
        <w:rPr>
          <w:rFonts w:ascii="Cambria" w:hAnsi="Cambria"/>
          <w:spacing w:val="2"/>
          <w:sz w:val="24"/>
          <w:szCs w:val="24"/>
        </w:rPr>
        <w:t>t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t</w:t>
      </w:r>
      <w:r w:rsidRPr="00911A3E">
        <w:rPr>
          <w:rFonts w:ascii="Cambria" w:hAnsi="Cambria"/>
          <w:spacing w:val="1"/>
          <w:sz w:val="24"/>
          <w:szCs w:val="24"/>
        </w:rPr>
        <w:t>i</w:t>
      </w:r>
      <w:r w:rsidRPr="00911A3E">
        <w:rPr>
          <w:rFonts w:ascii="Cambria" w:hAnsi="Cambria"/>
          <w:sz w:val="24"/>
          <w:szCs w:val="24"/>
        </w:rPr>
        <w:t xml:space="preserve">on </w:t>
      </w:r>
      <w:r w:rsidRPr="00911A3E">
        <w:rPr>
          <w:rFonts w:ascii="Cambria" w:hAnsi="Cambria"/>
          <w:spacing w:val="1"/>
          <w:sz w:val="24"/>
          <w:szCs w:val="24"/>
        </w:rPr>
        <w:t>P</w:t>
      </w:r>
      <w:r w:rsidRPr="00911A3E">
        <w:rPr>
          <w:rFonts w:ascii="Cambria" w:hAnsi="Cambria"/>
          <w:sz w:val="24"/>
          <w:szCs w:val="24"/>
        </w:rPr>
        <w:t>lan</w:t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  <w:r w:rsidR="00C828F6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A156D" w:rsidP="00E649F7">
      <w:pPr>
        <w:spacing w:before="15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53764F">
      <w:pPr>
        <w:spacing w:line="360" w:lineRule="auto"/>
        <w:ind w:left="100"/>
        <w:jc w:val="both"/>
        <w:rPr>
          <w:rFonts w:ascii="Cambria" w:hAnsi="Cambria"/>
          <w:sz w:val="12"/>
          <w:szCs w:val="12"/>
        </w:rPr>
      </w:pPr>
      <w:r w:rsidRPr="00911A3E">
        <w:rPr>
          <w:rFonts w:ascii="Cambria" w:hAnsi="Cambria"/>
          <w:b/>
          <w:sz w:val="24"/>
          <w:szCs w:val="24"/>
        </w:rPr>
        <w:t>6.0 CON</w:t>
      </w:r>
      <w:r w:rsidRPr="00911A3E">
        <w:rPr>
          <w:rFonts w:ascii="Cambria" w:hAnsi="Cambria"/>
          <w:b/>
          <w:spacing w:val="-1"/>
          <w:sz w:val="24"/>
          <w:szCs w:val="24"/>
        </w:rPr>
        <w:t>C</w:t>
      </w:r>
      <w:r w:rsidRPr="00911A3E">
        <w:rPr>
          <w:rFonts w:ascii="Cambria" w:hAnsi="Cambria"/>
          <w:b/>
          <w:sz w:val="24"/>
          <w:szCs w:val="24"/>
        </w:rPr>
        <w:t>LUSI</w:t>
      </w:r>
      <w:r w:rsidRPr="00911A3E">
        <w:rPr>
          <w:rFonts w:ascii="Cambria" w:hAnsi="Cambria"/>
          <w:b/>
          <w:spacing w:val="1"/>
          <w:sz w:val="24"/>
          <w:szCs w:val="24"/>
        </w:rPr>
        <w:t>O</w:t>
      </w:r>
      <w:r w:rsidRPr="00911A3E">
        <w:rPr>
          <w:rFonts w:ascii="Cambria" w:hAnsi="Cambria"/>
          <w:b/>
          <w:sz w:val="24"/>
          <w:szCs w:val="24"/>
        </w:rPr>
        <w:t>N</w:t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  <w:r w:rsidR="00EC269E" w:rsidRPr="00911A3E">
        <w:rPr>
          <w:rFonts w:ascii="Cambria" w:hAnsi="Cambria"/>
          <w:b/>
          <w:sz w:val="24"/>
          <w:szCs w:val="24"/>
        </w:rPr>
        <w:tab/>
      </w:r>
    </w:p>
    <w:p w:rsidR="007A156D" w:rsidRPr="00911A3E" w:rsidRDefault="007A156D" w:rsidP="00E649F7">
      <w:pPr>
        <w:spacing w:line="360" w:lineRule="auto"/>
        <w:jc w:val="both"/>
        <w:rPr>
          <w:rFonts w:ascii="Cambria" w:hAnsi="Cambria"/>
        </w:rPr>
      </w:pPr>
    </w:p>
    <w:p w:rsidR="007A156D" w:rsidRPr="00911A3E" w:rsidRDefault="00763EEF" w:rsidP="00E649F7">
      <w:pPr>
        <w:spacing w:line="360" w:lineRule="auto"/>
        <w:ind w:left="1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>7.0 A</w:t>
      </w:r>
      <w:r w:rsidRPr="00911A3E">
        <w:rPr>
          <w:rFonts w:ascii="Cambria" w:hAnsi="Cambria"/>
          <w:b/>
          <w:spacing w:val="-1"/>
          <w:sz w:val="24"/>
          <w:szCs w:val="24"/>
        </w:rPr>
        <w:t>P</w:t>
      </w: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E</w:t>
      </w:r>
      <w:r w:rsidRPr="00911A3E">
        <w:rPr>
          <w:rFonts w:ascii="Cambria" w:hAnsi="Cambria"/>
          <w:b/>
          <w:spacing w:val="2"/>
          <w:sz w:val="24"/>
          <w:szCs w:val="24"/>
        </w:rPr>
        <w:t>N</w:t>
      </w:r>
      <w:r w:rsidRPr="00911A3E">
        <w:rPr>
          <w:rFonts w:ascii="Cambria" w:hAnsi="Cambria"/>
          <w:b/>
          <w:sz w:val="24"/>
          <w:szCs w:val="24"/>
        </w:rPr>
        <w:t>DIX</w:t>
      </w:r>
    </w:p>
    <w:p w:rsidR="007A156D" w:rsidRPr="00911A3E" w:rsidRDefault="007A156D" w:rsidP="00E649F7">
      <w:pPr>
        <w:spacing w:before="17" w:line="360" w:lineRule="auto"/>
        <w:jc w:val="both"/>
        <w:rPr>
          <w:rFonts w:ascii="Cambria" w:hAnsi="Cambria"/>
          <w:sz w:val="26"/>
          <w:szCs w:val="26"/>
        </w:rPr>
      </w:pP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>7.1 A</w:t>
      </w:r>
      <w:r w:rsidRPr="00911A3E">
        <w:rPr>
          <w:rFonts w:ascii="Cambria" w:hAnsi="Cambria"/>
          <w:b/>
          <w:spacing w:val="-1"/>
          <w:sz w:val="24"/>
          <w:szCs w:val="24"/>
        </w:rPr>
        <w:t>P</w:t>
      </w: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E</w:t>
      </w:r>
      <w:r w:rsidRPr="00911A3E">
        <w:rPr>
          <w:rFonts w:ascii="Cambria" w:hAnsi="Cambria"/>
          <w:b/>
          <w:spacing w:val="2"/>
          <w:sz w:val="24"/>
          <w:szCs w:val="24"/>
        </w:rPr>
        <w:t>N</w:t>
      </w:r>
      <w:r w:rsidRPr="00911A3E">
        <w:rPr>
          <w:rFonts w:ascii="Cambria" w:hAnsi="Cambria"/>
          <w:b/>
          <w:sz w:val="24"/>
          <w:szCs w:val="24"/>
        </w:rPr>
        <w:t>DIXA</w:t>
      </w:r>
    </w:p>
    <w:p w:rsidR="007A156D" w:rsidRPr="00911A3E" w:rsidRDefault="00763EEF" w:rsidP="00E649F7">
      <w:pPr>
        <w:spacing w:line="360" w:lineRule="auto"/>
        <w:ind w:left="154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pacing w:val="-1"/>
          <w:sz w:val="24"/>
          <w:szCs w:val="24"/>
        </w:rPr>
        <w:t>a</w:t>
      </w:r>
      <w:r w:rsidRPr="00911A3E">
        <w:rPr>
          <w:rFonts w:ascii="Cambria" w:hAnsi="Cambria"/>
          <w:sz w:val="24"/>
          <w:szCs w:val="24"/>
        </w:rPr>
        <w:t>mp</w:t>
      </w:r>
      <w:r w:rsidRPr="00911A3E">
        <w:rPr>
          <w:rFonts w:ascii="Cambria" w:hAnsi="Cambria"/>
          <w:spacing w:val="1"/>
          <w:sz w:val="24"/>
          <w:szCs w:val="24"/>
        </w:rPr>
        <w:t>l</w:t>
      </w:r>
      <w:r w:rsidRPr="00911A3E">
        <w:rPr>
          <w:rFonts w:ascii="Cambria" w:hAnsi="Cambria"/>
          <w:sz w:val="24"/>
          <w:szCs w:val="24"/>
        </w:rPr>
        <w:t>e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our</w:t>
      </w:r>
      <w:r w:rsidRPr="00911A3E">
        <w:rPr>
          <w:rFonts w:ascii="Cambria" w:hAnsi="Cambria"/>
          <w:spacing w:val="-2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e</w:t>
      </w:r>
      <w:r w:rsidR="00397F3F" w:rsidRPr="00911A3E">
        <w:rPr>
          <w:rFonts w:ascii="Cambria" w:hAnsi="Cambria"/>
          <w:sz w:val="24"/>
          <w:szCs w:val="24"/>
        </w:rPr>
        <w:t xml:space="preserve"> </w:t>
      </w:r>
      <w:r w:rsidRPr="00911A3E">
        <w:rPr>
          <w:rFonts w:ascii="Cambria" w:hAnsi="Cambria"/>
          <w:sz w:val="24"/>
          <w:szCs w:val="24"/>
        </w:rPr>
        <w:t xml:space="preserve">Code/ </w:t>
      </w:r>
      <w:r w:rsidRPr="00911A3E">
        <w:rPr>
          <w:rFonts w:ascii="Cambria" w:hAnsi="Cambria"/>
          <w:spacing w:val="1"/>
          <w:sz w:val="24"/>
          <w:szCs w:val="24"/>
        </w:rPr>
        <w:t>P</w:t>
      </w:r>
      <w:r w:rsidRPr="00911A3E">
        <w:rPr>
          <w:rFonts w:ascii="Cambria" w:hAnsi="Cambria"/>
          <w:sz w:val="24"/>
          <w:szCs w:val="24"/>
        </w:rPr>
        <w:t>s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>udo Code</w:t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  <w:r w:rsidR="00EC269E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A156D" w:rsidP="00E649F7">
      <w:pPr>
        <w:spacing w:before="1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>7.2 A</w:t>
      </w:r>
      <w:r w:rsidRPr="00911A3E">
        <w:rPr>
          <w:rFonts w:ascii="Cambria" w:hAnsi="Cambria"/>
          <w:b/>
          <w:spacing w:val="-1"/>
          <w:sz w:val="24"/>
          <w:szCs w:val="24"/>
        </w:rPr>
        <w:t>P</w:t>
      </w: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E</w:t>
      </w:r>
      <w:r w:rsidRPr="00911A3E">
        <w:rPr>
          <w:rFonts w:ascii="Cambria" w:hAnsi="Cambria"/>
          <w:b/>
          <w:spacing w:val="2"/>
          <w:sz w:val="24"/>
          <w:szCs w:val="24"/>
        </w:rPr>
        <w:t>N</w:t>
      </w:r>
      <w:r w:rsidRPr="00911A3E">
        <w:rPr>
          <w:rFonts w:ascii="Cambria" w:hAnsi="Cambria"/>
          <w:b/>
          <w:sz w:val="24"/>
          <w:szCs w:val="24"/>
        </w:rPr>
        <w:t>DIXB</w:t>
      </w:r>
    </w:p>
    <w:p w:rsidR="00853D3E" w:rsidRPr="00911A3E" w:rsidRDefault="00763EEF" w:rsidP="00E649F7">
      <w:pPr>
        <w:spacing w:line="360" w:lineRule="auto"/>
        <w:ind w:left="16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 xml:space="preserve">7.2.1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pacing w:val="-1"/>
          <w:sz w:val="24"/>
          <w:szCs w:val="24"/>
        </w:rPr>
        <w:t>c</w:t>
      </w:r>
      <w:r w:rsidRPr="00911A3E">
        <w:rPr>
          <w:rFonts w:ascii="Cambria" w:hAnsi="Cambria"/>
          <w:sz w:val="24"/>
          <w:szCs w:val="24"/>
        </w:rPr>
        <w:t>r</w:t>
      </w:r>
      <w:r w:rsidRPr="00911A3E">
        <w:rPr>
          <w:rFonts w:ascii="Cambria" w:hAnsi="Cambria"/>
          <w:spacing w:val="-2"/>
          <w:sz w:val="24"/>
          <w:szCs w:val="24"/>
        </w:rPr>
        <w:t>e</w:t>
      </w:r>
      <w:r w:rsidRPr="00911A3E">
        <w:rPr>
          <w:rFonts w:ascii="Cambria" w:hAnsi="Cambria"/>
          <w:spacing w:val="-1"/>
          <w:sz w:val="24"/>
          <w:szCs w:val="24"/>
        </w:rPr>
        <w:t>e</w:t>
      </w:r>
      <w:r w:rsidRPr="00911A3E">
        <w:rPr>
          <w:rFonts w:ascii="Cambria" w:hAnsi="Cambria"/>
          <w:sz w:val="24"/>
          <w:szCs w:val="24"/>
        </w:rPr>
        <w:t xml:space="preserve">n </w:t>
      </w:r>
      <w:r w:rsidRPr="00911A3E">
        <w:rPr>
          <w:rFonts w:ascii="Cambria" w:hAnsi="Cambria"/>
          <w:spacing w:val="1"/>
          <w:sz w:val="24"/>
          <w:szCs w:val="24"/>
        </w:rPr>
        <w:t>S</w:t>
      </w:r>
      <w:r w:rsidRPr="00911A3E">
        <w:rPr>
          <w:rFonts w:ascii="Cambria" w:hAnsi="Cambria"/>
          <w:sz w:val="24"/>
          <w:szCs w:val="24"/>
        </w:rPr>
        <w:t>hots</w:t>
      </w:r>
      <w:r w:rsidR="00374844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853D3E" w:rsidP="00E649F7">
      <w:pPr>
        <w:spacing w:line="360" w:lineRule="auto"/>
        <w:ind w:left="160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7.2.2 Printed Reports</w:t>
      </w:r>
      <w:r w:rsidR="00374844" w:rsidRPr="00911A3E">
        <w:rPr>
          <w:rFonts w:ascii="Cambria" w:hAnsi="Cambria"/>
          <w:sz w:val="24"/>
          <w:szCs w:val="24"/>
        </w:rPr>
        <w:tab/>
      </w:r>
      <w:r w:rsidR="00374844" w:rsidRPr="00911A3E">
        <w:rPr>
          <w:rFonts w:ascii="Cambria" w:hAnsi="Cambria"/>
          <w:sz w:val="24"/>
          <w:szCs w:val="24"/>
        </w:rPr>
        <w:tab/>
      </w:r>
      <w:r w:rsidR="00374844" w:rsidRPr="00911A3E">
        <w:rPr>
          <w:rFonts w:ascii="Cambria" w:hAnsi="Cambria"/>
          <w:sz w:val="24"/>
          <w:szCs w:val="24"/>
        </w:rPr>
        <w:tab/>
      </w:r>
      <w:r w:rsidR="00374844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7A156D" w:rsidP="00E649F7">
      <w:pPr>
        <w:spacing w:before="1" w:line="360" w:lineRule="auto"/>
        <w:jc w:val="both"/>
        <w:rPr>
          <w:rFonts w:ascii="Cambria" w:hAnsi="Cambria"/>
          <w:sz w:val="28"/>
          <w:szCs w:val="28"/>
        </w:rPr>
      </w:pPr>
    </w:p>
    <w:p w:rsidR="007A156D" w:rsidRPr="00911A3E" w:rsidRDefault="00763EEF" w:rsidP="00E649F7">
      <w:pPr>
        <w:spacing w:line="360" w:lineRule="auto"/>
        <w:ind w:left="82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b/>
          <w:sz w:val="24"/>
          <w:szCs w:val="24"/>
        </w:rPr>
        <w:t>7.3 A</w:t>
      </w:r>
      <w:r w:rsidRPr="00911A3E">
        <w:rPr>
          <w:rFonts w:ascii="Cambria" w:hAnsi="Cambria"/>
          <w:b/>
          <w:spacing w:val="-1"/>
          <w:sz w:val="24"/>
          <w:szCs w:val="24"/>
        </w:rPr>
        <w:t>P</w:t>
      </w:r>
      <w:r w:rsidRPr="00911A3E">
        <w:rPr>
          <w:rFonts w:ascii="Cambria" w:hAnsi="Cambria"/>
          <w:b/>
          <w:spacing w:val="-3"/>
          <w:sz w:val="24"/>
          <w:szCs w:val="24"/>
        </w:rPr>
        <w:t>P</w:t>
      </w:r>
      <w:r w:rsidRPr="00911A3E">
        <w:rPr>
          <w:rFonts w:ascii="Cambria" w:hAnsi="Cambria"/>
          <w:b/>
          <w:sz w:val="24"/>
          <w:szCs w:val="24"/>
        </w:rPr>
        <w:t>E</w:t>
      </w:r>
      <w:r w:rsidRPr="00911A3E">
        <w:rPr>
          <w:rFonts w:ascii="Cambria" w:hAnsi="Cambria"/>
          <w:b/>
          <w:spacing w:val="2"/>
          <w:sz w:val="24"/>
          <w:szCs w:val="24"/>
        </w:rPr>
        <w:t>N</w:t>
      </w:r>
      <w:r w:rsidRPr="00911A3E">
        <w:rPr>
          <w:rFonts w:ascii="Cambria" w:hAnsi="Cambria"/>
          <w:b/>
          <w:sz w:val="24"/>
          <w:szCs w:val="24"/>
        </w:rPr>
        <w:t>DIXC</w:t>
      </w:r>
      <w:r w:rsidR="00A30710" w:rsidRPr="00911A3E">
        <w:rPr>
          <w:rFonts w:ascii="Cambria" w:hAnsi="Cambria"/>
          <w:b/>
          <w:sz w:val="24"/>
          <w:szCs w:val="24"/>
        </w:rPr>
        <w:tab/>
      </w:r>
    </w:p>
    <w:p w:rsidR="007A156D" w:rsidRPr="00911A3E" w:rsidRDefault="00EC269E" w:rsidP="00E649F7">
      <w:pPr>
        <w:spacing w:line="360" w:lineRule="auto"/>
        <w:ind w:left="154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="00A30710" w:rsidRPr="00911A3E">
        <w:rPr>
          <w:rFonts w:ascii="Cambria" w:hAnsi="Cambria"/>
          <w:sz w:val="24"/>
          <w:szCs w:val="24"/>
        </w:rPr>
        <w:tab/>
      </w:r>
    </w:p>
    <w:p w:rsidR="007A156D" w:rsidRPr="00911A3E" w:rsidRDefault="00A30710" w:rsidP="00E649F7">
      <w:pPr>
        <w:spacing w:line="360" w:lineRule="auto"/>
        <w:ind w:left="1540"/>
        <w:jc w:val="both"/>
        <w:rPr>
          <w:rFonts w:ascii="Cambria" w:hAnsi="Cambria"/>
          <w:sz w:val="24"/>
          <w:szCs w:val="24"/>
        </w:rPr>
      </w:pPr>
      <w:r w:rsidRPr="00911A3E">
        <w:rPr>
          <w:rFonts w:ascii="Cambria" w:hAnsi="Cambria"/>
          <w:sz w:val="24"/>
          <w:szCs w:val="24"/>
        </w:rPr>
        <w:t>7.3.1</w:t>
      </w:r>
      <w:r w:rsidR="00763EEF" w:rsidRPr="00911A3E">
        <w:rPr>
          <w:rFonts w:ascii="Cambria" w:hAnsi="Cambria"/>
          <w:spacing w:val="-2"/>
          <w:sz w:val="24"/>
          <w:szCs w:val="24"/>
        </w:rPr>
        <w:t>B</w:t>
      </w:r>
      <w:r w:rsidR="00763EEF" w:rsidRPr="00911A3E">
        <w:rPr>
          <w:rFonts w:ascii="Cambria" w:hAnsi="Cambria"/>
          <w:sz w:val="24"/>
          <w:szCs w:val="24"/>
        </w:rPr>
        <w:t>ib</w:t>
      </w:r>
      <w:r w:rsidR="00763EEF" w:rsidRPr="00911A3E">
        <w:rPr>
          <w:rFonts w:ascii="Cambria" w:hAnsi="Cambria"/>
          <w:spacing w:val="1"/>
          <w:sz w:val="24"/>
          <w:szCs w:val="24"/>
        </w:rPr>
        <w:t>l</w:t>
      </w:r>
      <w:r w:rsidR="00763EEF" w:rsidRPr="00911A3E">
        <w:rPr>
          <w:rFonts w:ascii="Cambria" w:hAnsi="Cambria"/>
          <w:sz w:val="24"/>
          <w:szCs w:val="24"/>
        </w:rPr>
        <w:t>io</w:t>
      </w:r>
      <w:r w:rsidR="00763EEF" w:rsidRPr="00911A3E">
        <w:rPr>
          <w:rFonts w:ascii="Cambria" w:hAnsi="Cambria"/>
          <w:spacing w:val="-2"/>
          <w:sz w:val="24"/>
          <w:szCs w:val="24"/>
        </w:rPr>
        <w:t>g</w:t>
      </w:r>
      <w:r w:rsidR="00763EEF" w:rsidRPr="00911A3E">
        <w:rPr>
          <w:rFonts w:ascii="Cambria" w:hAnsi="Cambria"/>
          <w:spacing w:val="1"/>
          <w:sz w:val="24"/>
          <w:szCs w:val="24"/>
        </w:rPr>
        <w:t>r</w:t>
      </w:r>
      <w:r w:rsidR="00763EEF" w:rsidRPr="00911A3E">
        <w:rPr>
          <w:rFonts w:ascii="Cambria" w:hAnsi="Cambria"/>
          <w:spacing w:val="-1"/>
          <w:sz w:val="24"/>
          <w:szCs w:val="24"/>
        </w:rPr>
        <w:t>a</w:t>
      </w:r>
      <w:r w:rsidR="00763EEF" w:rsidRPr="00911A3E">
        <w:rPr>
          <w:rFonts w:ascii="Cambria" w:hAnsi="Cambria"/>
          <w:sz w:val="24"/>
          <w:szCs w:val="24"/>
        </w:rPr>
        <w:t>p</w:t>
      </w:r>
      <w:r w:rsidR="00763EEF" w:rsidRPr="00911A3E">
        <w:rPr>
          <w:rFonts w:ascii="Cambria" w:hAnsi="Cambria"/>
          <w:spacing w:val="5"/>
          <w:sz w:val="24"/>
          <w:szCs w:val="24"/>
        </w:rPr>
        <w:t>h</w:t>
      </w:r>
      <w:r w:rsidR="00763EEF" w:rsidRPr="00911A3E">
        <w:rPr>
          <w:rFonts w:ascii="Cambria" w:hAnsi="Cambria"/>
          <w:sz w:val="24"/>
          <w:szCs w:val="24"/>
        </w:rPr>
        <w:t>y</w:t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  <w:r w:rsidRPr="00911A3E">
        <w:rPr>
          <w:rFonts w:ascii="Cambria" w:hAnsi="Cambria"/>
          <w:sz w:val="24"/>
          <w:szCs w:val="24"/>
        </w:rPr>
        <w:tab/>
      </w:r>
    </w:p>
    <w:sectPr w:rsidR="007A156D" w:rsidRPr="00911A3E" w:rsidSect="007A156D">
      <w:type w:val="continuous"/>
      <w:pgSz w:w="11920" w:h="16840"/>
      <w:pgMar w:top="13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E3A"/>
    <w:multiLevelType w:val="multilevel"/>
    <w:tmpl w:val="E840787C"/>
    <w:lvl w:ilvl="0">
      <w:start w:val="1"/>
      <w:numFmt w:val="decimal"/>
      <w:lvlText w:val="%1.0"/>
      <w:lvlJc w:val="left"/>
      <w:pPr>
        <w:ind w:left="4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60" w:hanging="1800"/>
      </w:pPr>
      <w:rPr>
        <w:rFonts w:hint="default"/>
        <w:b/>
      </w:rPr>
    </w:lvl>
  </w:abstractNum>
  <w:abstractNum w:abstractNumId="1" w15:restartNumberingAfterBreak="0">
    <w:nsid w:val="1A6C4910"/>
    <w:multiLevelType w:val="multilevel"/>
    <w:tmpl w:val="54CC6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6D"/>
    <w:rsid w:val="000413FD"/>
    <w:rsid w:val="00065C93"/>
    <w:rsid w:val="0011002D"/>
    <w:rsid w:val="001153F0"/>
    <w:rsid w:val="00230364"/>
    <w:rsid w:val="00296BB1"/>
    <w:rsid w:val="0036400C"/>
    <w:rsid w:val="00374844"/>
    <w:rsid w:val="00397F3F"/>
    <w:rsid w:val="0045604D"/>
    <w:rsid w:val="0053764F"/>
    <w:rsid w:val="00573A7B"/>
    <w:rsid w:val="00575967"/>
    <w:rsid w:val="005806D4"/>
    <w:rsid w:val="00622964"/>
    <w:rsid w:val="006D71FF"/>
    <w:rsid w:val="00725D25"/>
    <w:rsid w:val="00763EEF"/>
    <w:rsid w:val="007A156D"/>
    <w:rsid w:val="00853D3E"/>
    <w:rsid w:val="008862DF"/>
    <w:rsid w:val="00911A3E"/>
    <w:rsid w:val="00A30710"/>
    <w:rsid w:val="00A7407F"/>
    <w:rsid w:val="00B51889"/>
    <w:rsid w:val="00B71483"/>
    <w:rsid w:val="00BE1C00"/>
    <w:rsid w:val="00C828F6"/>
    <w:rsid w:val="00CE2711"/>
    <w:rsid w:val="00E438D2"/>
    <w:rsid w:val="00E649F7"/>
    <w:rsid w:val="00E71147"/>
    <w:rsid w:val="00EC269E"/>
    <w:rsid w:val="00EF49E6"/>
    <w:rsid w:val="00FA0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6DF6"/>
  <w15:docId w15:val="{75B863B7-A379-4ABE-9E88-10A3968A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25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Aneesh Denny</cp:lastModifiedBy>
  <cp:revision>3</cp:revision>
  <cp:lastPrinted>2019-02-27T04:52:00Z</cp:lastPrinted>
  <dcterms:created xsi:type="dcterms:W3CDTF">2020-03-17T19:37:00Z</dcterms:created>
  <dcterms:modified xsi:type="dcterms:W3CDTF">2020-03-17T19:38:00Z</dcterms:modified>
</cp:coreProperties>
</file>