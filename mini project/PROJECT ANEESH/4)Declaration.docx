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2B1" w:rsidRPr="000B52B8" w:rsidRDefault="00692222" w:rsidP="0045108A">
      <w:pPr>
        <w:tabs>
          <w:tab w:val="right" w:pos="5720"/>
        </w:tabs>
        <w:spacing w:before="24" w:line="360" w:lineRule="auto"/>
        <w:ind w:left="3523" w:right="3520"/>
        <w:jc w:val="both"/>
        <w:rPr>
          <w:rFonts w:ascii="Cambria" w:hAnsi="Cambria"/>
          <w:sz w:val="28"/>
          <w:szCs w:val="28"/>
        </w:rPr>
      </w:pPr>
      <w:r w:rsidRPr="000B52B8">
        <w:rPr>
          <w:rFonts w:ascii="Cambria" w:hAnsi="Cambria"/>
          <w:b/>
          <w:spacing w:val="-1"/>
          <w:sz w:val="28"/>
          <w:szCs w:val="28"/>
        </w:rPr>
        <w:t>D</w:t>
      </w:r>
      <w:r w:rsidRPr="000B52B8">
        <w:rPr>
          <w:rFonts w:ascii="Cambria" w:hAnsi="Cambria"/>
          <w:b/>
          <w:sz w:val="28"/>
          <w:szCs w:val="28"/>
        </w:rPr>
        <w:t>E</w:t>
      </w:r>
      <w:r w:rsidRPr="000B52B8">
        <w:rPr>
          <w:rFonts w:ascii="Cambria" w:hAnsi="Cambria"/>
          <w:b/>
          <w:spacing w:val="-1"/>
          <w:sz w:val="28"/>
          <w:szCs w:val="28"/>
        </w:rPr>
        <w:t>C</w:t>
      </w:r>
      <w:r w:rsidRPr="000B52B8">
        <w:rPr>
          <w:rFonts w:ascii="Cambria" w:hAnsi="Cambria"/>
          <w:b/>
          <w:sz w:val="28"/>
          <w:szCs w:val="28"/>
        </w:rPr>
        <w:t>L</w:t>
      </w:r>
      <w:r w:rsidRPr="000B52B8">
        <w:rPr>
          <w:rFonts w:ascii="Cambria" w:hAnsi="Cambria"/>
          <w:b/>
          <w:spacing w:val="-1"/>
          <w:sz w:val="28"/>
          <w:szCs w:val="28"/>
        </w:rPr>
        <w:t>ARA</w:t>
      </w:r>
      <w:r w:rsidRPr="000B52B8">
        <w:rPr>
          <w:rFonts w:ascii="Cambria" w:hAnsi="Cambria"/>
          <w:b/>
          <w:sz w:val="28"/>
          <w:szCs w:val="28"/>
        </w:rPr>
        <w:t>T</w:t>
      </w:r>
      <w:r w:rsidRPr="000B52B8">
        <w:rPr>
          <w:rFonts w:ascii="Cambria" w:hAnsi="Cambria"/>
          <w:b/>
          <w:spacing w:val="1"/>
          <w:sz w:val="28"/>
          <w:szCs w:val="28"/>
        </w:rPr>
        <w:t>I</w:t>
      </w:r>
      <w:r w:rsidRPr="000B52B8">
        <w:rPr>
          <w:rFonts w:ascii="Cambria" w:hAnsi="Cambria"/>
          <w:b/>
          <w:sz w:val="28"/>
          <w:szCs w:val="28"/>
        </w:rPr>
        <w:t>ON</w:t>
      </w:r>
      <w:r w:rsidR="0045108A" w:rsidRPr="000B52B8">
        <w:rPr>
          <w:rFonts w:ascii="Cambria" w:hAnsi="Cambria"/>
          <w:b/>
          <w:sz w:val="28"/>
          <w:szCs w:val="28"/>
        </w:rPr>
        <w:tab/>
      </w:r>
    </w:p>
    <w:p w:rsidR="0045108A" w:rsidRPr="000B52B8" w:rsidRDefault="0045108A" w:rsidP="00830B80">
      <w:pPr>
        <w:spacing w:line="360" w:lineRule="auto"/>
        <w:ind w:left="100" w:right="66"/>
        <w:jc w:val="both"/>
        <w:rPr>
          <w:rFonts w:ascii="Cambria" w:hAnsi="Cambria"/>
          <w:sz w:val="24"/>
          <w:szCs w:val="24"/>
        </w:rPr>
      </w:pPr>
    </w:p>
    <w:p w:rsidR="008D1E0A" w:rsidRPr="00D877DA" w:rsidRDefault="008D1E0A" w:rsidP="008D1E0A">
      <w:pPr>
        <w:pStyle w:val="NormalWeb"/>
        <w:jc w:val="both"/>
        <w:rPr>
          <w:rFonts w:ascii="Cambria" w:hAnsi="Cambria"/>
          <w:szCs w:val="27"/>
        </w:rPr>
      </w:pPr>
      <w:r w:rsidRPr="00D877DA">
        <w:rPr>
          <w:rFonts w:ascii="Cambria" w:hAnsi="Cambria"/>
          <w:szCs w:val="27"/>
        </w:rPr>
        <w:t xml:space="preserve">I </w:t>
      </w:r>
      <w:proofErr w:type="spellStart"/>
      <w:r w:rsidRPr="00D877DA">
        <w:rPr>
          <w:rFonts w:ascii="Cambria" w:hAnsi="Cambria"/>
          <w:szCs w:val="27"/>
        </w:rPr>
        <w:t>here by</w:t>
      </w:r>
      <w:proofErr w:type="spellEnd"/>
      <w:r w:rsidRPr="00D877DA">
        <w:rPr>
          <w:rFonts w:ascii="Cambria" w:hAnsi="Cambria"/>
          <w:szCs w:val="27"/>
        </w:rPr>
        <w:t xml:space="preserve"> declare that this project work and the report submitted to the Department of Computer Science, </w:t>
      </w:r>
      <w:proofErr w:type="spellStart"/>
      <w:r w:rsidRPr="00D877DA">
        <w:rPr>
          <w:rFonts w:ascii="Cambria" w:hAnsi="Cambria"/>
          <w:szCs w:val="27"/>
        </w:rPr>
        <w:t>Rajagiri</w:t>
      </w:r>
      <w:proofErr w:type="spellEnd"/>
      <w:r w:rsidRPr="00D877DA">
        <w:rPr>
          <w:rFonts w:ascii="Cambria" w:hAnsi="Cambria"/>
          <w:szCs w:val="27"/>
        </w:rPr>
        <w:t xml:space="preserve"> college of Social Sciences, </w:t>
      </w:r>
      <w:proofErr w:type="spellStart"/>
      <w:r w:rsidRPr="00D877DA">
        <w:rPr>
          <w:rFonts w:ascii="Cambria" w:hAnsi="Cambria"/>
          <w:szCs w:val="27"/>
        </w:rPr>
        <w:t>Kalamassery</w:t>
      </w:r>
      <w:proofErr w:type="spellEnd"/>
      <w:r w:rsidRPr="00D877DA">
        <w:rPr>
          <w:rFonts w:ascii="Cambria" w:hAnsi="Cambria"/>
          <w:szCs w:val="27"/>
        </w:rPr>
        <w:t xml:space="preserve"> in partial fulfillment of the award of degree of Master of Computer Applications is an outcome of my own work. </w:t>
      </w:r>
    </w:p>
    <w:p w:rsidR="008D1E0A" w:rsidRPr="00D877DA" w:rsidRDefault="008D1E0A" w:rsidP="008D1E0A">
      <w:pPr>
        <w:pStyle w:val="NormalWeb"/>
        <w:jc w:val="both"/>
        <w:rPr>
          <w:rFonts w:ascii="Cambria" w:hAnsi="Cambria"/>
          <w:szCs w:val="27"/>
        </w:rPr>
      </w:pPr>
      <w:r w:rsidRPr="00D877DA">
        <w:rPr>
          <w:rFonts w:ascii="Cambria" w:hAnsi="Cambria"/>
          <w:szCs w:val="27"/>
        </w:rPr>
        <w:t>A copy of the report has been submitted to the organization for which this project was developed.</w:t>
      </w:r>
    </w:p>
    <w:p w:rsidR="008D1E0A" w:rsidRPr="00D877DA" w:rsidRDefault="008D1E0A" w:rsidP="008D1E0A">
      <w:pPr>
        <w:pStyle w:val="NormalWeb"/>
        <w:jc w:val="both"/>
        <w:rPr>
          <w:rFonts w:ascii="Cambria" w:hAnsi="Cambria"/>
        </w:rPr>
      </w:pPr>
      <w:r w:rsidRPr="00D877DA">
        <w:rPr>
          <w:rFonts w:ascii="Cambria" w:hAnsi="Cambria"/>
          <w:szCs w:val="27"/>
        </w:rPr>
        <w:t>To the best of my knowledge this Project work or parts there, does not form a part of any other project work or thesis on the basis of which a degree or award was conferred on an earlier occasion.</w:t>
      </w:r>
    </w:p>
    <w:p w:rsidR="002D02B1" w:rsidRPr="000B52B8" w:rsidRDefault="002D02B1" w:rsidP="00830B80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2D02B1" w:rsidRPr="000B52B8" w:rsidRDefault="002D02B1" w:rsidP="00830B80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2D02B1" w:rsidRPr="000B52B8" w:rsidRDefault="002D02B1" w:rsidP="00830B80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2D02B1" w:rsidRPr="000B52B8" w:rsidRDefault="002D02B1" w:rsidP="00830B80">
      <w:pPr>
        <w:spacing w:before="12" w:line="360" w:lineRule="auto"/>
        <w:jc w:val="both"/>
        <w:rPr>
          <w:rFonts w:ascii="Cambria" w:hAnsi="Cambria"/>
          <w:sz w:val="24"/>
          <w:szCs w:val="24"/>
        </w:rPr>
      </w:pPr>
    </w:p>
    <w:p w:rsidR="00830B80" w:rsidRPr="000B52B8" w:rsidRDefault="00692222" w:rsidP="00830B80">
      <w:pPr>
        <w:spacing w:line="360" w:lineRule="auto"/>
        <w:ind w:left="100" w:right="1279"/>
        <w:jc w:val="both"/>
        <w:rPr>
          <w:rFonts w:ascii="Cambria" w:hAnsi="Cambria"/>
          <w:sz w:val="24"/>
          <w:szCs w:val="24"/>
        </w:rPr>
      </w:pPr>
      <w:r w:rsidRPr="000B52B8">
        <w:rPr>
          <w:rFonts w:ascii="Cambria" w:hAnsi="Cambria"/>
          <w:sz w:val="24"/>
          <w:szCs w:val="24"/>
        </w:rPr>
        <w:t>D</w:t>
      </w:r>
      <w:r w:rsidRPr="000B52B8">
        <w:rPr>
          <w:rFonts w:ascii="Cambria" w:hAnsi="Cambria"/>
          <w:spacing w:val="-1"/>
          <w:sz w:val="24"/>
          <w:szCs w:val="24"/>
        </w:rPr>
        <w:t>a</w:t>
      </w:r>
      <w:r w:rsidRPr="000B52B8">
        <w:rPr>
          <w:rFonts w:ascii="Cambria" w:hAnsi="Cambria"/>
          <w:sz w:val="24"/>
          <w:szCs w:val="24"/>
        </w:rPr>
        <w:t>te:</w:t>
      </w:r>
      <w:r w:rsidR="00830B80" w:rsidRPr="000B52B8">
        <w:rPr>
          <w:rFonts w:ascii="Cambria" w:hAnsi="Cambria"/>
          <w:sz w:val="24"/>
          <w:szCs w:val="24"/>
        </w:rPr>
        <w:tab/>
      </w:r>
      <w:r w:rsidR="00830B80" w:rsidRPr="000B52B8">
        <w:rPr>
          <w:rFonts w:ascii="Cambria" w:hAnsi="Cambria"/>
          <w:sz w:val="24"/>
          <w:szCs w:val="24"/>
        </w:rPr>
        <w:tab/>
      </w:r>
      <w:r w:rsidR="00830B80" w:rsidRPr="000B52B8">
        <w:rPr>
          <w:rFonts w:ascii="Cambria" w:hAnsi="Cambria"/>
          <w:sz w:val="24"/>
          <w:szCs w:val="24"/>
        </w:rPr>
        <w:tab/>
      </w:r>
      <w:r w:rsidR="00830B80" w:rsidRPr="000B52B8">
        <w:rPr>
          <w:rFonts w:ascii="Cambria" w:hAnsi="Cambria"/>
          <w:sz w:val="24"/>
          <w:szCs w:val="24"/>
        </w:rPr>
        <w:tab/>
      </w:r>
    </w:p>
    <w:p w:rsidR="003E3D20" w:rsidRPr="000B52B8" w:rsidRDefault="003E3D20" w:rsidP="00830B80">
      <w:pPr>
        <w:spacing w:line="360" w:lineRule="auto"/>
        <w:ind w:left="100" w:right="1279"/>
        <w:jc w:val="both"/>
        <w:rPr>
          <w:rFonts w:ascii="Cambria" w:hAnsi="Cambria"/>
          <w:sz w:val="24"/>
          <w:szCs w:val="24"/>
        </w:rPr>
      </w:pPr>
      <w:r w:rsidRPr="000B52B8">
        <w:rPr>
          <w:rFonts w:ascii="Cambria" w:hAnsi="Cambria"/>
          <w:sz w:val="24"/>
          <w:szCs w:val="24"/>
        </w:rPr>
        <w:t>Place:</w:t>
      </w:r>
      <w:r w:rsidR="008D1E0A">
        <w:rPr>
          <w:rFonts w:ascii="Cambria" w:hAnsi="Cambria"/>
          <w:sz w:val="24"/>
          <w:szCs w:val="24"/>
        </w:rPr>
        <w:t xml:space="preserve"> </w:t>
      </w:r>
      <w:proofErr w:type="spellStart"/>
      <w:r w:rsidR="005E650C" w:rsidRPr="000B52B8">
        <w:rPr>
          <w:rFonts w:ascii="Cambria" w:hAnsi="Cambria"/>
          <w:sz w:val="24"/>
          <w:szCs w:val="24"/>
        </w:rPr>
        <w:t>Kalamas</w:t>
      </w:r>
      <w:bookmarkStart w:id="0" w:name="_GoBack"/>
      <w:bookmarkEnd w:id="0"/>
      <w:r w:rsidR="005E650C" w:rsidRPr="000B52B8">
        <w:rPr>
          <w:rFonts w:ascii="Cambria" w:hAnsi="Cambria"/>
          <w:sz w:val="24"/>
          <w:szCs w:val="24"/>
        </w:rPr>
        <w:t>sery</w:t>
      </w:r>
      <w:proofErr w:type="spellEnd"/>
      <w:r w:rsidR="00BC7C3E" w:rsidRPr="000B52B8">
        <w:rPr>
          <w:rFonts w:ascii="Cambria" w:hAnsi="Cambria"/>
          <w:sz w:val="24"/>
          <w:szCs w:val="24"/>
        </w:rPr>
        <w:tab/>
      </w:r>
      <w:r w:rsidR="00BC7C3E" w:rsidRPr="000B52B8">
        <w:rPr>
          <w:rFonts w:ascii="Cambria" w:hAnsi="Cambria"/>
          <w:sz w:val="24"/>
          <w:szCs w:val="24"/>
        </w:rPr>
        <w:tab/>
      </w:r>
      <w:r w:rsidR="00BC7C3E" w:rsidRPr="000B52B8">
        <w:rPr>
          <w:rFonts w:ascii="Cambria" w:hAnsi="Cambria"/>
          <w:sz w:val="24"/>
          <w:szCs w:val="24"/>
        </w:rPr>
        <w:tab/>
      </w:r>
      <w:r w:rsidR="00BC7C3E" w:rsidRPr="000B52B8">
        <w:rPr>
          <w:rFonts w:ascii="Cambria" w:hAnsi="Cambria"/>
          <w:sz w:val="24"/>
          <w:szCs w:val="24"/>
        </w:rPr>
        <w:tab/>
      </w:r>
      <w:r w:rsidR="00BC7C3E" w:rsidRPr="000B52B8">
        <w:rPr>
          <w:rFonts w:ascii="Cambria" w:hAnsi="Cambria"/>
          <w:sz w:val="24"/>
          <w:szCs w:val="24"/>
        </w:rPr>
        <w:tab/>
      </w:r>
      <w:r w:rsidR="009D2976">
        <w:rPr>
          <w:rFonts w:ascii="Cambria" w:hAnsi="Cambria"/>
          <w:sz w:val="24"/>
          <w:szCs w:val="24"/>
        </w:rPr>
        <w:t xml:space="preserve"> </w:t>
      </w:r>
      <w:r w:rsidR="00685E0D">
        <w:rPr>
          <w:rFonts w:ascii="Cambria" w:hAnsi="Cambria"/>
          <w:sz w:val="24"/>
          <w:szCs w:val="24"/>
        </w:rPr>
        <w:t xml:space="preserve">            Aneesh Denny</w:t>
      </w:r>
    </w:p>
    <w:p w:rsidR="003E3D20" w:rsidRPr="000B52B8" w:rsidRDefault="003E3D20" w:rsidP="00830B80">
      <w:pPr>
        <w:spacing w:line="360" w:lineRule="auto"/>
        <w:ind w:left="100" w:right="1279"/>
        <w:jc w:val="both"/>
        <w:rPr>
          <w:rFonts w:ascii="Cambria" w:hAnsi="Cambria"/>
          <w:sz w:val="24"/>
          <w:szCs w:val="24"/>
        </w:rPr>
      </w:pPr>
    </w:p>
    <w:p w:rsidR="002D02B1" w:rsidRPr="000B52B8" w:rsidRDefault="002D02B1" w:rsidP="00830B80">
      <w:pPr>
        <w:spacing w:line="360" w:lineRule="auto"/>
        <w:ind w:left="100" w:right="1279"/>
        <w:jc w:val="both"/>
        <w:rPr>
          <w:rFonts w:ascii="Cambria" w:hAnsi="Cambria"/>
          <w:sz w:val="24"/>
          <w:szCs w:val="24"/>
        </w:rPr>
      </w:pPr>
    </w:p>
    <w:sectPr w:rsidR="002D02B1" w:rsidRPr="000B52B8" w:rsidSect="002D02B1">
      <w:type w:val="continuous"/>
      <w:pgSz w:w="11920" w:h="16840"/>
      <w:pgMar w:top="15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CD7246"/>
    <w:multiLevelType w:val="multilevel"/>
    <w:tmpl w:val="6548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B1"/>
    <w:rsid w:val="000108F9"/>
    <w:rsid w:val="000B52B8"/>
    <w:rsid w:val="0026786C"/>
    <w:rsid w:val="00277BDB"/>
    <w:rsid w:val="002D02B1"/>
    <w:rsid w:val="003C100C"/>
    <w:rsid w:val="003D0C96"/>
    <w:rsid w:val="003E3D20"/>
    <w:rsid w:val="0045108A"/>
    <w:rsid w:val="005E650C"/>
    <w:rsid w:val="00685E0D"/>
    <w:rsid w:val="00692222"/>
    <w:rsid w:val="006A01D6"/>
    <w:rsid w:val="00703327"/>
    <w:rsid w:val="00830B80"/>
    <w:rsid w:val="008D1E0A"/>
    <w:rsid w:val="009309AE"/>
    <w:rsid w:val="00957DE4"/>
    <w:rsid w:val="009D2976"/>
    <w:rsid w:val="00B45A05"/>
    <w:rsid w:val="00BC7C3E"/>
    <w:rsid w:val="00D373C5"/>
    <w:rsid w:val="00FD04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9BD2"/>
  <w15:docId w15:val="{6C02AD2B-488C-4F0E-A29B-4E179DD5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rmalWeb">
    <w:name w:val="Normal (Web)"/>
    <w:basedOn w:val="Normal"/>
    <w:rsid w:val="008D1E0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Liegy K. J.</dc:creator>
  <cp:lastModifiedBy>Aneesh Denny</cp:lastModifiedBy>
  <cp:revision>2</cp:revision>
  <cp:lastPrinted>2019-02-26T18:09:00Z</cp:lastPrinted>
  <dcterms:created xsi:type="dcterms:W3CDTF">2020-03-17T18:56:00Z</dcterms:created>
  <dcterms:modified xsi:type="dcterms:W3CDTF">2020-03-17T18:56:00Z</dcterms:modified>
</cp:coreProperties>
</file>